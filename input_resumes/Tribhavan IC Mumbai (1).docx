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79C" w:rsidRPr="001758BE" w:rsidRDefault="003B579C">
      <w:pPr>
        <w:pStyle w:val="Title"/>
        <w:shd w:val="clear" w:color="auto" w:fill="D9D9D9"/>
        <w:jc w:val="both"/>
        <w:rPr>
          <w:rFonts w:ascii="Wingdings" w:hAnsi="Wingdings"/>
          <w:sz w:val="24"/>
          <w:szCs w:val="24"/>
        </w:rPr>
      </w:pPr>
      <w:r w:rsidRPr="001758BE">
        <w:rPr>
          <w:rFonts w:ascii="Cambria" w:hAnsi="Cambria" w:cs="Cambria"/>
          <w:sz w:val="24"/>
          <w:szCs w:val="24"/>
        </w:rPr>
        <w:t>TRIBHAVAN S. INGALE</w:t>
      </w:r>
    </w:p>
    <w:p w:rsidR="003B579C" w:rsidRPr="001758BE" w:rsidRDefault="003B579C">
      <w:pPr>
        <w:shd w:val="clear" w:color="auto" w:fill="D9D9D9"/>
        <w:jc w:val="both"/>
        <w:rPr>
          <w:rFonts w:ascii="Wingdings" w:hAnsi="Wingdings"/>
        </w:rPr>
      </w:pPr>
      <w:r w:rsidRPr="001758BE">
        <w:rPr>
          <w:rFonts w:ascii="Wingdings" w:hAnsi="Wingdings"/>
        </w:rPr>
        <w:t></w:t>
      </w:r>
      <w:r w:rsidRPr="001758BE">
        <w:rPr>
          <w:rFonts w:ascii="Cambria" w:hAnsi="Cambria" w:cs="Tahoma"/>
        </w:rPr>
        <w:t xml:space="preserve">: </w:t>
      </w:r>
      <w:r w:rsidRPr="001758BE">
        <w:rPr>
          <w:rFonts w:ascii="Cambria" w:hAnsi="Cambria" w:cs="Cambria"/>
        </w:rPr>
        <w:t>+91-9689802516</w:t>
      </w:r>
      <w:r w:rsidR="007C3E71" w:rsidRPr="001758BE">
        <w:rPr>
          <w:rFonts w:ascii="Cambria" w:hAnsi="Cambria" w:cs="Cambria"/>
        </w:rPr>
        <w:t>/</w:t>
      </w:r>
      <w:r w:rsidR="00345337">
        <w:rPr>
          <w:rFonts w:ascii="Cambria" w:hAnsi="Cambria" w:cs="Cambria"/>
        </w:rPr>
        <w:t>9370935053</w:t>
      </w:r>
    </w:p>
    <w:p w:rsidR="003B579C" w:rsidRPr="001758BE" w:rsidRDefault="003B579C">
      <w:pPr>
        <w:shd w:val="clear" w:color="auto" w:fill="D9D9D9"/>
        <w:jc w:val="both"/>
        <w:rPr>
          <w:rFonts w:ascii="Wingdings" w:hAnsi="Wingdings"/>
        </w:rPr>
      </w:pPr>
      <w:r w:rsidRPr="001758BE">
        <w:rPr>
          <w:rFonts w:ascii="Wingdings" w:hAnsi="Wingdings"/>
        </w:rPr>
        <w:t></w:t>
      </w:r>
      <w:r w:rsidRPr="001758BE">
        <w:rPr>
          <w:rFonts w:ascii="Cambria" w:hAnsi="Cambria" w:cs="Tahoma"/>
        </w:rPr>
        <w:t>:</w:t>
      </w:r>
      <w:r w:rsidRPr="001758BE">
        <w:rPr>
          <w:rFonts w:ascii="Cambria" w:hAnsi="Cambria" w:cs="Cambria"/>
        </w:rPr>
        <w:t>tribhavansingale@gmail.com</w:t>
      </w:r>
    </w:p>
    <w:p w:rsidR="00FA4697" w:rsidRPr="00CF43CF" w:rsidRDefault="003B579C">
      <w:pPr>
        <w:pBdr>
          <w:bottom w:val="single" w:sz="8" w:space="1" w:color="000000"/>
        </w:pBdr>
        <w:shd w:val="clear" w:color="auto" w:fill="D9D9D9"/>
        <w:jc w:val="both"/>
        <w:rPr>
          <w:rFonts w:ascii="Nirmala UI" w:eastAsia="Nirmala UI" w:hAnsi="Nirmala UI" w:cs="Nirmala UI"/>
          <w:color w:val="000000"/>
        </w:rPr>
      </w:pPr>
      <w:r w:rsidRPr="001758BE">
        <w:rPr>
          <w:rFonts w:ascii="Wingdings" w:hAnsi="Wingdings"/>
        </w:rPr>
        <w:t></w:t>
      </w:r>
      <w:r w:rsidRPr="001758BE">
        <w:rPr>
          <w:rFonts w:ascii="Cambria" w:hAnsi="Cambria" w:cs="Tahoma"/>
        </w:rPr>
        <w:t xml:space="preserve">: </w:t>
      </w:r>
      <w:r w:rsidR="00CF43CF">
        <w:rPr>
          <w:rFonts w:asciiTheme="minorHAnsi" w:eastAsia="Nirmala UI" w:hAnsiTheme="minorHAnsi" w:cs="Nirmala UI"/>
          <w:color w:val="000000"/>
        </w:rPr>
        <w:t xml:space="preserve">58/4 </w:t>
      </w:r>
      <w:proofErr w:type="spellStart"/>
      <w:r w:rsidR="00CF43CF">
        <w:rPr>
          <w:rFonts w:asciiTheme="minorHAnsi" w:eastAsia="Nirmala UI" w:hAnsiTheme="minorHAnsi" w:cs="Nirmala UI"/>
          <w:color w:val="000000"/>
        </w:rPr>
        <w:t>Parvati</w:t>
      </w:r>
      <w:proofErr w:type="spellEnd"/>
      <w:r w:rsidR="00CF43CF">
        <w:rPr>
          <w:rFonts w:asciiTheme="minorHAnsi" w:eastAsia="Nirmala UI" w:hAnsiTheme="minorHAnsi" w:cs="Nirmala UI"/>
          <w:color w:val="000000"/>
        </w:rPr>
        <w:t xml:space="preserve"> </w:t>
      </w:r>
      <w:proofErr w:type="spellStart"/>
      <w:r w:rsidR="00CF43CF">
        <w:rPr>
          <w:rFonts w:asciiTheme="minorHAnsi" w:eastAsia="Nirmala UI" w:hAnsiTheme="minorHAnsi" w:cs="Nirmala UI"/>
          <w:color w:val="000000"/>
        </w:rPr>
        <w:t>Darshan</w:t>
      </w:r>
      <w:proofErr w:type="spellEnd"/>
      <w:r w:rsidR="00CF43CF">
        <w:rPr>
          <w:rFonts w:asciiTheme="minorHAnsi" w:eastAsia="Nirmala UI" w:hAnsiTheme="minorHAnsi" w:cs="Nirmala UI"/>
          <w:color w:val="000000"/>
        </w:rPr>
        <w:t xml:space="preserve"> </w:t>
      </w:r>
      <w:r w:rsidR="0081614A">
        <w:rPr>
          <w:rFonts w:asciiTheme="minorHAnsi" w:eastAsia="Nirmala UI" w:hAnsiTheme="minorHAnsi" w:cs="Nirmala UI"/>
          <w:color w:val="000000"/>
        </w:rPr>
        <w:t xml:space="preserve">Pune, Tal- Haveli </w:t>
      </w:r>
      <w:proofErr w:type="spellStart"/>
      <w:r w:rsidR="0081614A">
        <w:rPr>
          <w:rFonts w:asciiTheme="minorHAnsi" w:eastAsia="Nirmala UI" w:hAnsiTheme="minorHAnsi" w:cs="Nirmala UI"/>
          <w:color w:val="000000"/>
        </w:rPr>
        <w:t>Dist</w:t>
      </w:r>
      <w:proofErr w:type="spellEnd"/>
      <w:r w:rsidR="0081614A">
        <w:rPr>
          <w:rFonts w:asciiTheme="minorHAnsi" w:eastAsia="Nirmala UI" w:hAnsiTheme="minorHAnsi" w:cs="Nirmala UI"/>
          <w:color w:val="000000"/>
        </w:rPr>
        <w:t>- Pune, State</w:t>
      </w:r>
      <w:r w:rsidR="004236BF">
        <w:rPr>
          <w:rFonts w:asciiTheme="minorHAnsi" w:eastAsia="Nirmala UI" w:hAnsiTheme="minorHAnsi" w:cs="Nirmala UI"/>
          <w:color w:val="000000"/>
        </w:rPr>
        <w:t>- Maharashtra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3B579C" w:rsidRPr="001758BE" w:rsidRDefault="003B579C">
      <w:pPr>
        <w:shd w:val="clear" w:color="auto" w:fill="D9D9D9"/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  <w:spacing w:val="-4"/>
        </w:rPr>
        <w:t>A goal-oriented individual, in quest of senior level assignments in</w:t>
      </w:r>
      <w:r w:rsidR="00EE387E">
        <w:rPr>
          <w:rFonts w:ascii="Cambria" w:hAnsi="Cambria" w:cs="Cambria"/>
          <w:spacing w:val="-4"/>
        </w:rPr>
        <w:t xml:space="preserve"> </w:t>
      </w:r>
      <w:r w:rsidR="00EE387E" w:rsidRPr="00EE387E">
        <w:rPr>
          <w:rFonts w:ascii="Cambria" w:hAnsi="Cambria" w:cs="Cambria"/>
          <w:b/>
          <w:spacing w:val="-4"/>
        </w:rPr>
        <w:t>Training</w:t>
      </w:r>
      <w:r w:rsidR="00EE387E">
        <w:rPr>
          <w:rFonts w:ascii="Cambria" w:hAnsi="Cambria" w:cs="Cambria"/>
          <w:b/>
          <w:spacing w:val="-4"/>
        </w:rPr>
        <w:t xml:space="preserve"> / Coaching / </w:t>
      </w:r>
      <w:r w:rsidR="00EE387E" w:rsidRPr="00EE387E">
        <w:rPr>
          <w:rFonts w:ascii="Cambria" w:hAnsi="Cambria" w:cs="Cambria"/>
          <w:b/>
          <w:spacing w:val="-4"/>
        </w:rPr>
        <w:t>Skill Development</w:t>
      </w:r>
      <w:r w:rsidRPr="00EE387E">
        <w:rPr>
          <w:rFonts w:ascii="Cambria" w:hAnsi="Cambria" w:cs="Cambria"/>
          <w:b/>
          <w:spacing w:val="-4"/>
        </w:rPr>
        <w:t xml:space="preserve"> </w:t>
      </w:r>
      <w:r w:rsidR="00EE387E">
        <w:rPr>
          <w:rFonts w:ascii="Cambria" w:hAnsi="Cambria" w:cs="Cambria"/>
          <w:b/>
          <w:spacing w:val="-4"/>
        </w:rPr>
        <w:t>Programme</w:t>
      </w:r>
      <w:r w:rsidRPr="001758BE">
        <w:rPr>
          <w:rFonts w:ascii="Cambria" w:hAnsi="Cambria" w:cs="Cambria"/>
          <w:spacing w:val="-4"/>
        </w:rPr>
        <w:t xml:space="preserve"> with a leading organization of high repute </w:t>
      </w:r>
      <w:r w:rsidR="00EE387E">
        <w:rPr>
          <w:rFonts w:ascii="Cambria" w:hAnsi="Cambria" w:cs="Cambria"/>
          <w:spacing w:val="-4"/>
        </w:rPr>
        <w:t xml:space="preserve">in </w:t>
      </w:r>
      <w:r w:rsidR="00EE387E">
        <w:rPr>
          <w:rFonts w:ascii="Cambria" w:hAnsi="Cambria" w:cs="Cambria"/>
          <w:b/>
          <w:spacing w:val="-4"/>
        </w:rPr>
        <w:t>Training &amp; Skill Development S</w:t>
      </w:r>
      <w:r w:rsidRPr="001758BE">
        <w:rPr>
          <w:rFonts w:ascii="Cambria" w:hAnsi="Cambria" w:cs="Cambria"/>
          <w:b/>
          <w:spacing w:val="-4"/>
        </w:rPr>
        <w:t>ector</w:t>
      </w:r>
      <w:r w:rsidRPr="001758BE">
        <w:rPr>
          <w:rFonts w:ascii="Cambria" w:hAnsi="Cambria" w:cs="Cambria"/>
          <w:spacing w:val="-4"/>
        </w:rPr>
        <w:t xml:space="preserve"> preferably in </w:t>
      </w:r>
      <w:r w:rsidRPr="001758BE">
        <w:rPr>
          <w:rFonts w:ascii="Cambria" w:hAnsi="Cambria" w:cs="Cambria"/>
          <w:b/>
          <w:spacing w:val="-4"/>
        </w:rPr>
        <w:t xml:space="preserve">Mumbai / Pune / </w:t>
      </w:r>
      <w:proofErr w:type="spellStart"/>
      <w:r w:rsidRPr="001758BE">
        <w:rPr>
          <w:rFonts w:ascii="Cambria" w:hAnsi="Cambria" w:cs="Cambria"/>
          <w:b/>
          <w:spacing w:val="-4"/>
        </w:rPr>
        <w:t>Satara</w:t>
      </w:r>
      <w:proofErr w:type="spellEnd"/>
      <w:r w:rsidR="00EE387E">
        <w:rPr>
          <w:rFonts w:ascii="Cambria" w:hAnsi="Cambria" w:cs="Cambria"/>
          <w:b/>
          <w:spacing w:val="-4"/>
        </w:rPr>
        <w:t>.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3B579C" w:rsidRPr="001758BE" w:rsidRDefault="003B579C">
      <w:pPr>
        <w:pBdr>
          <w:bottom w:val="single" w:sz="8" w:space="1" w:color="000000"/>
        </w:pBdr>
        <w:jc w:val="center"/>
        <w:rPr>
          <w:rFonts w:ascii="Cambria" w:hAnsi="Cambria" w:cs="Cambria"/>
        </w:rPr>
      </w:pPr>
      <w:r w:rsidRPr="001758BE">
        <w:rPr>
          <w:rFonts w:ascii="Cambria" w:eastAsia="Calibri" w:hAnsi="Cambria" w:cs="Cambria"/>
          <w:b/>
        </w:rPr>
        <w:t xml:space="preserve">PROFILE </w:t>
      </w:r>
      <w:r w:rsidR="003E236E">
        <w:rPr>
          <w:rFonts w:ascii="Cambria" w:eastAsia="Calibri" w:hAnsi="Cambria" w:cs="Cambria"/>
          <w:b/>
        </w:rPr>
        <w:t>SUMMERY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D5401C" w:rsidRPr="004014E9" w:rsidRDefault="003B579C" w:rsidP="004014E9">
      <w:pPr>
        <w:pStyle w:val="ListParagraph"/>
        <w:numPr>
          <w:ilvl w:val="0"/>
          <w:numId w:val="4"/>
        </w:num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 xml:space="preserve">A performance driven-professional with </w:t>
      </w:r>
      <w:r w:rsidR="003C4958" w:rsidRPr="001758BE">
        <w:rPr>
          <w:rFonts w:ascii="Cambria" w:hAnsi="Cambria" w:cs="Cambria"/>
          <w:b/>
        </w:rPr>
        <w:t>over</w:t>
      </w:r>
      <w:r w:rsidR="004014E9">
        <w:rPr>
          <w:rFonts w:ascii="Cambria" w:hAnsi="Cambria" w:cs="Cambria"/>
          <w:b/>
        </w:rPr>
        <w:t xml:space="preserve"> </w:t>
      </w:r>
      <w:r w:rsidR="00734A82">
        <w:rPr>
          <w:rFonts w:ascii="Cambria" w:hAnsi="Cambria" w:cs="Cambria"/>
          <w:b/>
        </w:rPr>
        <w:t>4</w:t>
      </w:r>
      <w:r w:rsidR="003054B2">
        <w:rPr>
          <w:rFonts w:ascii="Cambria" w:hAnsi="Cambria" w:cs="Cambria"/>
          <w:b/>
        </w:rPr>
        <w:t xml:space="preserve"> </w:t>
      </w:r>
      <w:r w:rsidR="00E45B61">
        <w:rPr>
          <w:rFonts w:ascii="Cambria" w:hAnsi="Cambria" w:cs="Cambria"/>
          <w:b/>
        </w:rPr>
        <w:t xml:space="preserve">years </w:t>
      </w:r>
      <w:r w:rsidR="00734A82">
        <w:rPr>
          <w:rFonts w:ascii="Cambria" w:hAnsi="Cambria" w:cs="Cambria"/>
          <w:b/>
        </w:rPr>
        <w:t xml:space="preserve">over1 </w:t>
      </w:r>
      <w:r w:rsidR="00E45B61">
        <w:rPr>
          <w:rFonts w:ascii="Cambria" w:hAnsi="Cambria" w:cs="Cambria"/>
          <w:b/>
        </w:rPr>
        <w:t xml:space="preserve">months </w:t>
      </w:r>
      <w:r w:rsidR="003E236E">
        <w:rPr>
          <w:rFonts w:ascii="Cambria" w:hAnsi="Cambria" w:cs="Cambria"/>
          <w:b/>
        </w:rPr>
        <w:t xml:space="preserve"> of Training </w:t>
      </w:r>
      <w:r w:rsidR="004014E9">
        <w:rPr>
          <w:rFonts w:ascii="Cambria" w:hAnsi="Cambria" w:cs="Cambria"/>
          <w:b/>
        </w:rPr>
        <w:t xml:space="preserve">and </w:t>
      </w:r>
      <w:r w:rsidR="00F20F65">
        <w:rPr>
          <w:rFonts w:ascii="Cambria" w:hAnsi="Cambria" w:cs="Cambria"/>
          <w:b/>
        </w:rPr>
        <w:t>7</w:t>
      </w:r>
      <w:r w:rsidR="00EE387E">
        <w:rPr>
          <w:rFonts w:ascii="Cambria" w:hAnsi="Cambria" w:cs="Cambria"/>
          <w:b/>
        </w:rPr>
        <w:t xml:space="preserve"> </w:t>
      </w:r>
      <w:r w:rsidRPr="001758BE">
        <w:rPr>
          <w:rFonts w:ascii="Cambria" w:hAnsi="Cambria" w:cs="Cambria"/>
          <w:b/>
        </w:rPr>
        <w:t>years</w:t>
      </w:r>
      <w:r w:rsidR="00757310" w:rsidRPr="001758BE">
        <w:rPr>
          <w:rFonts w:ascii="Cambria" w:hAnsi="Cambria" w:cs="Cambria"/>
        </w:rPr>
        <w:t xml:space="preserve"> of </w:t>
      </w:r>
      <w:r w:rsidR="004014E9">
        <w:rPr>
          <w:rFonts w:ascii="Cambria" w:hAnsi="Cambria" w:cs="Cambria"/>
        </w:rPr>
        <w:t xml:space="preserve">Industrial </w:t>
      </w:r>
      <w:r w:rsidR="00757310" w:rsidRPr="001758BE">
        <w:rPr>
          <w:rFonts w:ascii="Cambria" w:hAnsi="Cambria" w:cs="Cambria"/>
        </w:rPr>
        <w:t xml:space="preserve">experience in </w:t>
      </w:r>
      <w:r w:rsidR="001F4AE9" w:rsidRPr="001758BE">
        <w:rPr>
          <w:rFonts w:ascii="Cambria" w:hAnsi="Cambria" w:cs="Cambria"/>
          <w:b/>
        </w:rPr>
        <w:t xml:space="preserve">Repairing </w:t>
      </w:r>
      <w:r w:rsidRPr="001758BE">
        <w:rPr>
          <w:rFonts w:ascii="Cambria" w:hAnsi="Cambria" w:cs="Cambria"/>
          <w:b/>
        </w:rPr>
        <w:t>Operations</w:t>
      </w:r>
      <w:r w:rsidR="00D5401C" w:rsidRPr="001758BE">
        <w:rPr>
          <w:rFonts w:ascii="Cambria" w:hAnsi="Cambria" w:cs="Cambria"/>
          <w:b/>
        </w:rPr>
        <w:t>,</w:t>
      </w:r>
      <w:r w:rsidR="00D5401C">
        <w:rPr>
          <w:rFonts w:ascii="Cambria" w:hAnsi="Cambria" w:cs="Cambria"/>
          <w:b/>
        </w:rPr>
        <w:t xml:space="preserve"> </w:t>
      </w:r>
      <w:r w:rsidR="00D5401C" w:rsidRPr="001758BE">
        <w:rPr>
          <w:rFonts w:ascii="Cambria" w:hAnsi="Cambria" w:cs="Cambria"/>
          <w:b/>
        </w:rPr>
        <w:t>Troubleshooting</w:t>
      </w:r>
      <w:r w:rsidRPr="001758BE">
        <w:rPr>
          <w:rFonts w:ascii="Cambria" w:hAnsi="Cambria" w:cs="Cambria"/>
          <w:b/>
        </w:rPr>
        <w:t>, Maintenance Operations and Team Management</w:t>
      </w:r>
      <w:r w:rsidR="00757310" w:rsidRPr="001758BE">
        <w:rPr>
          <w:rFonts w:ascii="Cambria" w:hAnsi="Cambria" w:cs="Cambria"/>
          <w:b/>
        </w:rPr>
        <w:t>.</w:t>
      </w:r>
    </w:p>
    <w:p w:rsidR="00B43AD9" w:rsidRDefault="003B307C" w:rsidP="001706E7">
      <w:pPr>
        <w:pStyle w:val="ListParagraph"/>
        <w:numPr>
          <w:ilvl w:val="0"/>
          <w:numId w:val="4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A well presented</w:t>
      </w:r>
      <w:r w:rsidR="00B43AD9">
        <w:rPr>
          <w:rFonts w:ascii="Cambria" w:hAnsi="Cambria" w:cs="Cambria"/>
        </w:rPr>
        <w:t>, d</w:t>
      </w:r>
      <w:r w:rsidR="004014E9">
        <w:rPr>
          <w:rFonts w:ascii="Cambria" w:hAnsi="Cambria" w:cs="Cambria"/>
        </w:rPr>
        <w:t xml:space="preserve">ynamic and </w:t>
      </w:r>
      <w:r>
        <w:rPr>
          <w:rFonts w:ascii="Cambria" w:hAnsi="Cambria" w:cs="Cambria"/>
        </w:rPr>
        <w:t>inspirational</w:t>
      </w:r>
      <w:r w:rsidR="004014E9">
        <w:rPr>
          <w:rFonts w:ascii="Cambria" w:hAnsi="Cambria" w:cs="Cambria"/>
        </w:rPr>
        <w:t xml:space="preserve"> </w:t>
      </w:r>
      <w:r w:rsidR="00670AAC" w:rsidRPr="00D22A22">
        <w:rPr>
          <w:rFonts w:ascii="Cambria" w:hAnsi="Cambria" w:cs="Cambria"/>
          <w:b/>
          <w:bCs/>
        </w:rPr>
        <w:t>Electrician</w:t>
      </w:r>
      <w:r w:rsidR="008236B5" w:rsidRPr="00D22A22">
        <w:rPr>
          <w:rFonts w:ascii="Cambria" w:hAnsi="Cambria" w:cs="Cambria"/>
          <w:b/>
          <w:bCs/>
        </w:rPr>
        <w:t xml:space="preserve"> Trainer cum Academic</w:t>
      </w:r>
      <w:r w:rsidR="00492E87" w:rsidRPr="00D22A22">
        <w:rPr>
          <w:rFonts w:ascii="Cambria" w:hAnsi="Cambria" w:cs="Cambria"/>
          <w:b/>
          <w:bCs/>
        </w:rPr>
        <w:t xml:space="preserve"> Master</w:t>
      </w:r>
      <w:r w:rsidR="000B6C66" w:rsidRPr="00D22A22">
        <w:rPr>
          <w:rFonts w:ascii="Cambria" w:hAnsi="Cambria" w:cs="Cambria"/>
          <w:b/>
          <w:bCs/>
        </w:rPr>
        <w:t xml:space="preserve"> </w:t>
      </w:r>
      <w:r w:rsidR="00492E87" w:rsidRPr="00D22A22">
        <w:rPr>
          <w:rFonts w:ascii="Cambria" w:hAnsi="Cambria" w:cs="Cambria"/>
          <w:b/>
          <w:bCs/>
        </w:rPr>
        <w:t>Trainer</w:t>
      </w:r>
      <w:r w:rsidRPr="00D22A22">
        <w:rPr>
          <w:rFonts w:ascii="Cambria" w:hAnsi="Cambria" w:cs="Cambria"/>
          <w:b/>
          <w:bCs/>
        </w:rPr>
        <w:t xml:space="preserve"> </w:t>
      </w:r>
      <w:r w:rsidRPr="003B307C">
        <w:rPr>
          <w:rFonts w:ascii="Nirmala UI" w:eastAsia="Nirmala UI" w:hAnsi="Nirmala UI" w:cs="Nirmala UI"/>
          <w:b/>
          <w:bCs/>
          <w:color w:val="000000"/>
        </w:rPr>
        <w:t>(</w:t>
      </w:r>
      <w:r w:rsidR="001103A8">
        <w:rPr>
          <w:rFonts w:ascii="Nirmala UI" w:eastAsia="Nirmala UI" w:hAnsi="Nirmala UI" w:cs="Nirmala UI"/>
          <w:b/>
          <w:bCs/>
          <w:color w:val="000000"/>
        </w:rPr>
        <w:t>MEPSC TOMT</w:t>
      </w:r>
      <w:r>
        <w:rPr>
          <w:rFonts w:ascii="Nirmala UI" w:eastAsia="Nirmala UI" w:hAnsi="Nirmala UI" w:cs="Nirmala UI"/>
          <w:b/>
          <w:bCs/>
          <w:color w:val="000000"/>
        </w:rPr>
        <w:t xml:space="preserve"> </w:t>
      </w:r>
      <w:r w:rsidR="00F20F65">
        <w:rPr>
          <w:rFonts w:ascii="Nirmala UI" w:eastAsia="Nirmala UI" w:hAnsi="Nirmala UI" w:cs="Nirmala UI"/>
          <w:b/>
          <w:bCs/>
          <w:color w:val="000000"/>
        </w:rPr>
        <w:t>appeared</w:t>
      </w:r>
      <w:r>
        <w:rPr>
          <w:rFonts w:ascii="Nirmala UI" w:eastAsia="Nirmala UI" w:hAnsi="Nirmala UI" w:cs="Nirmala UI"/>
          <w:b/>
          <w:bCs/>
          <w:color w:val="000000"/>
        </w:rPr>
        <w:t xml:space="preserve">) </w:t>
      </w:r>
      <w:r w:rsidR="004014E9">
        <w:rPr>
          <w:rFonts w:ascii="Cambria" w:hAnsi="Cambria" w:cs="Cambria"/>
        </w:rPr>
        <w:t>who is committed to raising sta</w:t>
      </w:r>
      <w:r w:rsidR="001706E7">
        <w:rPr>
          <w:rFonts w:ascii="Cambria" w:hAnsi="Cambria" w:cs="Cambria"/>
        </w:rPr>
        <w:t>ndard and ensuring that trainees are able to demonstrate that they can apply</w:t>
      </w:r>
      <w:r w:rsidR="004014E9">
        <w:rPr>
          <w:rFonts w:ascii="Cambria" w:hAnsi="Cambria" w:cs="Cambria"/>
        </w:rPr>
        <w:t xml:space="preserve"> knowledge</w:t>
      </w:r>
      <w:r w:rsidR="001706E7">
        <w:rPr>
          <w:rFonts w:ascii="Cambria" w:hAnsi="Cambria" w:cs="Cambria"/>
        </w:rPr>
        <w:t xml:space="preserve"> and</w:t>
      </w:r>
      <w:r w:rsidR="004014E9">
        <w:rPr>
          <w:rFonts w:ascii="Cambria" w:hAnsi="Cambria" w:cs="Cambria"/>
        </w:rPr>
        <w:t xml:space="preserve"> skill</w:t>
      </w:r>
      <w:r>
        <w:rPr>
          <w:rFonts w:ascii="Cambria" w:hAnsi="Cambria" w:cs="Cambria"/>
        </w:rPr>
        <w:t xml:space="preserve">s </w:t>
      </w:r>
      <w:r w:rsidR="00001B7F">
        <w:rPr>
          <w:rFonts w:ascii="Cambria" w:hAnsi="Cambria" w:cs="Cambria"/>
        </w:rPr>
        <w:t xml:space="preserve"> to successfully complete work activities.</w:t>
      </w:r>
    </w:p>
    <w:p w:rsidR="003B579C" w:rsidRDefault="00B43AD9" w:rsidP="001706E7">
      <w:pPr>
        <w:pStyle w:val="ListParagraph"/>
        <w:numPr>
          <w:ilvl w:val="0"/>
          <w:numId w:val="4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Having an intense working knowledge of a trainer’s professional duties and legal liabilities.</w:t>
      </w:r>
    </w:p>
    <w:p w:rsidR="00001B7F" w:rsidRPr="00001B7F" w:rsidRDefault="00001B7F" w:rsidP="00B43AD9">
      <w:pPr>
        <w:pStyle w:val="ListParagraph"/>
        <w:ind w:left="360"/>
        <w:jc w:val="both"/>
        <w:rPr>
          <w:rFonts w:ascii="Cambria" w:hAnsi="Cambria" w:cs="Cambria"/>
        </w:rPr>
      </w:pPr>
    </w:p>
    <w:p w:rsidR="00D21C78" w:rsidRPr="00D21C78" w:rsidRDefault="003B579C" w:rsidP="00762822">
      <w:pPr>
        <w:pBdr>
          <w:bottom w:val="single" w:sz="8" w:space="1" w:color="000000"/>
        </w:pBdr>
        <w:jc w:val="center"/>
        <w:rPr>
          <w:rFonts w:ascii="Cambria" w:hAnsi="Cambria" w:cs="Cambria"/>
        </w:rPr>
      </w:pPr>
      <w:r w:rsidRPr="001758BE">
        <w:rPr>
          <w:rFonts w:ascii="Cambria" w:eastAsia="Calibri" w:hAnsi="Cambria" w:cs="Cambria"/>
          <w:b/>
        </w:rPr>
        <w:t>EMPLOYMENT DETAILS</w:t>
      </w:r>
    </w:p>
    <w:p w:rsidR="00B1600E" w:rsidRPr="00584ADF" w:rsidRDefault="00891240" w:rsidP="00B1600E">
      <w:pPr>
        <w:shd w:val="clear" w:color="auto" w:fill="D9D9D9"/>
        <w:jc w:val="both"/>
        <w:rPr>
          <w:rFonts w:ascii="Cambria" w:hAnsi="Cambria" w:cs="Cambria"/>
          <w:b/>
        </w:rPr>
      </w:pPr>
      <w:r w:rsidRPr="00B1600E">
        <w:rPr>
          <w:rFonts w:ascii="Cambria" w:hAnsi="Cambria" w:cs="Cambria"/>
          <w:b/>
        </w:rPr>
        <w:t>Oct’18-</w:t>
      </w:r>
      <w:r w:rsidR="00684CB2" w:rsidRPr="00B1600E">
        <w:rPr>
          <w:rFonts w:ascii="Cambria" w:hAnsi="Cambria" w:cs="Cambria"/>
          <w:b/>
        </w:rPr>
        <w:t>Oct'20</w:t>
      </w:r>
      <w:r w:rsidR="001758BE" w:rsidRPr="00B1600E">
        <w:rPr>
          <w:rFonts w:ascii="Cambria" w:hAnsi="Cambria" w:cs="Cambria"/>
          <w:b/>
        </w:rPr>
        <w:t xml:space="preserve">     </w:t>
      </w:r>
      <w:r w:rsidR="00684CB2" w:rsidRPr="00B1600E">
        <w:rPr>
          <w:rFonts w:ascii="Cambria" w:hAnsi="Cambria" w:cs="Cambria"/>
          <w:b/>
        </w:rPr>
        <w:t xml:space="preserve">               </w:t>
      </w:r>
      <w:r w:rsidR="003E4533">
        <w:rPr>
          <w:rFonts w:ascii="Cambria" w:hAnsi="Cambria" w:cs="Cambria"/>
          <w:b/>
        </w:rPr>
        <w:t xml:space="preserve"> </w:t>
      </w:r>
      <w:r w:rsidR="00410281" w:rsidRPr="00B1600E">
        <w:rPr>
          <w:rFonts w:ascii="Cambria" w:hAnsi="Cambria" w:cs="Cambria"/>
          <w:b/>
        </w:rPr>
        <w:t xml:space="preserve"> </w:t>
      </w:r>
      <w:r w:rsidR="001758BE" w:rsidRPr="00B1600E">
        <w:rPr>
          <w:rFonts w:ascii="Cambria" w:hAnsi="Cambria" w:cs="Cambria"/>
          <w:b/>
        </w:rPr>
        <w:t xml:space="preserve">   </w:t>
      </w:r>
      <w:r w:rsidR="001758BE" w:rsidRPr="00584ADF">
        <w:rPr>
          <w:rFonts w:ascii="Cambria" w:hAnsi="Cambria" w:cs="Cambria"/>
          <w:b/>
        </w:rPr>
        <w:t xml:space="preserve"> </w:t>
      </w:r>
      <w:r w:rsidR="004B7BE2" w:rsidRPr="00584ADF">
        <w:rPr>
          <w:rFonts w:ascii="Cambria" w:hAnsi="Cambria" w:cs="Cambria"/>
          <w:b/>
        </w:rPr>
        <w:t>IL&amp;FS</w:t>
      </w:r>
      <w:r w:rsidR="001B04C6" w:rsidRPr="00584ADF">
        <w:rPr>
          <w:rFonts w:ascii="Cambria" w:hAnsi="Cambria" w:cs="Cambria"/>
          <w:b/>
        </w:rPr>
        <w:t xml:space="preserve"> Skill Development Corporation Limited </w:t>
      </w:r>
      <w:r w:rsidR="004B7BE2" w:rsidRPr="00584ADF">
        <w:rPr>
          <w:rFonts w:ascii="Cambria" w:hAnsi="Cambria" w:cs="Cambria"/>
          <w:b/>
        </w:rPr>
        <w:t xml:space="preserve">as </w:t>
      </w:r>
      <w:r w:rsidR="001B04C6" w:rsidRPr="00584ADF">
        <w:rPr>
          <w:rFonts w:ascii="Cambria" w:hAnsi="Cambria" w:cs="Cambria"/>
          <w:b/>
        </w:rPr>
        <w:t>Electrician</w:t>
      </w:r>
      <w:r w:rsidR="004B7BE2" w:rsidRPr="00584ADF">
        <w:rPr>
          <w:rFonts w:ascii="Cambria" w:hAnsi="Cambria" w:cs="Cambria"/>
          <w:b/>
        </w:rPr>
        <w:t xml:space="preserve"> </w:t>
      </w:r>
      <w:r w:rsidR="0004233D" w:rsidRPr="00584ADF">
        <w:rPr>
          <w:rFonts w:ascii="Cambria" w:hAnsi="Cambria" w:cs="Cambria"/>
          <w:b/>
        </w:rPr>
        <w:t>Trainer</w:t>
      </w:r>
    </w:p>
    <w:p w:rsidR="00891240" w:rsidRPr="00584ADF" w:rsidRDefault="007608B5" w:rsidP="00B1600E">
      <w:pPr>
        <w:shd w:val="clear" w:color="auto" w:fill="D9D9D9"/>
        <w:jc w:val="both"/>
        <w:rPr>
          <w:rFonts w:ascii="Cambria" w:hAnsi="Cambria" w:cs="Cambria"/>
          <w:b/>
        </w:rPr>
      </w:pPr>
      <w:r w:rsidRPr="00584ADF">
        <w:rPr>
          <w:rFonts w:ascii="Cambria" w:hAnsi="Cambria" w:cs="Cambria"/>
          <w:b/>
        </w:rPr>
        <w:t xml:space="preserve"> </w:t>
      </w:r>
      <w:r w:rsidR="009E628B" w:rsidRPr="00584ADF">
        <w:rPr>
          <w:rFonts w:ascii="Cambria" w:hAnsi="Cambria" w:cs="Cambria"/>
          <w:b/>
        </w:rPr>
        <w:t xml:space="preserve">          </w:t>
      </w:r>
      <w:r w:rsidR="00741D7A" w:rsidRPr="00584ADF">
        <w:rPr>
          <w:rFonts w:ascii="Cambria" w:hAnsi="Cambria" w:cs="Cambria"/>
          <w:b/>
        </w:rPr>
        <w:t xml:space="preserve">         </w:t>
      </w:r>
      <w:r w:rsidR="00987DC6" w:rsidRPr="00584ADF">
        <w:rPr>
          <w:rFonts w:ascii="Cambria" w:hAnsi="Cambria" w:cs="Cambria"/>
          <w:b/>
        </w:rPr>
        <w:t xml:space="preserve">   </w:t>
      </w:r>
      <w:r w:rsidR="00741D7A" w:rsidRPr="00584ADF">
        <w:rPr>
          <w:rFonts w:ascii="Cambria" w:hAnsi="Cambria" w:cs="Cambria"/>
          <w:b/>
        </w:rPr>
        <w:t xml:space="preserve">          </w:t>
      </w:r>
      <w:r w:rsidR="00CA09BC" w:rsidRPr="00584ADF">
        <w:rPr>
          <w:rFonts w:ascii="Cambria" w:hAnsi="Cambria" w:cs="Cambria"/>
          <w:b/>
        </w:rPr>
        <w:t xml:space="preserve">                      </w:t>
      </w:r>
      <w:r w:rsidR="00A569DE" w:rsidRPr="00584ADF">
        <w:rPr>
          <w:rFonts w:ascii="Cambria" w:hAnsi="Cambria" w:cs="Cambria"/>
          <w:b/>
        </w:rPr>
        <w:t>And</w:t>
      </w:r>
      <w:r w:rsidR="00CA09BC" w:rsidRPr="00584ADF">
        <w:rPr>
          <w:rFonts w:ascii="Cambria" w:hAnsi="Cambria" w:cs="Cambria"/>
          <w:b/>
        </w:rPr>
        <w:t xml:space="preserve">  </w:t>
      </w:r>
      <w:r w:rsidR="009E628B" w:rsidRPr="00584ADF">
        <w:rPr>
          <w:rFonts w:ascii="Cambria" w:hAnsi="Cambria" w:cs="Cambria"/>
          <w:b/>
        </w:rPr>
        <w:t>Academic</w:t>
      </w:r>
      <w:r w:rsidR="00CA09BC" w:rsidRPr="00584ADF">
        <w:rPr>
          <w:rFonts w:ascii="Cambria" w:hAnsi="Cambria" w:cs="Cambria"/>
          <w:b/>
        </w:rPr>
        <w:t xml:space="preserve"> </w:t>
      </w:r>
      <w:r w:rsidR="009E628B" w:rsidRPr="00584ADF">
        <w:rPr>
          <w:rFonts w:ascii="Cambria" w:hAnsi="Cambria" w:cs="Cambria"/>
          <w:b/>
        </w:rPr>
        <w:t>Master Trainer.</w:t>
      </w:r>
    </w:p>
    <w:p w:rsidR="00891240" w:rsidRPr="00584ADF" w:rsidRDefault="00891240" w:rsidP="00E73C05">
      <w:pPr>
        <w:rPr>
          <w:rFonts w:eastAsia="Nirmala UI"/>
        </w:rPr>
      </w:pPr>
    </w:p>
    <w:p w:rsidR="00FA4697" w:rsidRPr="001758BE" w:rsidRDefault="008A0B8B" w:rsidP="004B7BE2">
      <w:pPr>
        <w:shd w:val="clear" w:color="auto" w:fill="D9D9D9"/>
        <w:jc w:val="both"/>
        <w:rPr>
          <w:rFonts w:ascii="Cambria" w:hAnsi="Cambria" w:cs="Cambria"/>
          <w:b/>
        </w:rPr>
      </w:pPr>
      <w:r w:rsidRPr="001758BE">
        <w:rPr>
          <w:rFonts w:ascii="Cambria" w:hAnsi="Cambria" w:cs="Cambria"/>
          <w:b/>
        </w:rPr>
        <w:t>Sep'15-Sep’18</w:t>
      </w:r>
      <w:r w:rsidR="001758BE">
        <w:rPr>
          <w:rFonts w:ascii="Cambria" w:hAnsi="Cambria" w:cs="Cambria"/>
          <w:b/>
        </w:rPr>
        <w:t xml:space="preserve">. </w:t>
      </w:r>
      <w:r w:rsidR="00EE387E">
        <w:rPr>
          <w:rFonts w:ascii="Cambria" w:hAnsi="Cambria" w:cs="Cambria"/>
          <w:b/>
        </w:rPr>
        <w:t xml:space="preserve">            </w:t>
      </w:r>
      <w:r w:rsidR="00410281">
        <w:rPr>
          <w:rFonts w:ascii="Cambria" w:hAnsi="Cambria" w:cs="Cambria"/>
          <w:b/>
        </w:rPr>
        <w:t xml:space="preserve">          </w:t>
      </w:r>
      <w:r w:rsidR="00EE387E">
        <w:rPr>
          <w:rFonts w:ascii="Cambria" w:hAnsi="Cambria" w:cs="Cambria"/>
          <w:b/>
        </w:rPr>
        <w:t xml:space="preserve"> Finite 4 </w:t>
      </w:r>
      <w:r w:rsidR="00D62EE3" w:rsidRPr="001758BE">
        <w:rPr>
          <w:rFonts w:ascii="Cambria" w:hAnsi="Cambria" w:cs="Cambria"/>
          <w:b/>
        </w:rPr>
        <w:t xml:space="preserve">consultancy services </w:t>
      </w:r>
      <w:proofErr w:type="spellStart"/>
      <w:r w:rsidR="00D62EE3" w:rsidRPr="001758BE">
        <w:rPr>
          <w:rFonts w:ascii="Cambria" w:hAnsi="Cambria" w:cs="Cambria"/>
          <w:b/>
        </w:rPr>
        <w:t>pvt</w:t>
      </w:r>
      <w:proofErr w:type="spellEnd"/>
      <w:r w:rsidR="00D62EE3" w:rsidRPr="001758BE">
        <w:rPr>
          <w:rFonts w:ascii="Cambria" w:hAnsi="Cambria" w:cs="Cambria"/>
          <w:b/>
        </w:rPr>
        <w:t xml:space="preserve"> </w:t>
      </w:r>
      <w:r w:rsidR="003B579C" w:rsidRPr="001758BE">
        <w:rPr>
          <w:rFonts w:ascii="Cambria" w:hAnsi="Cambria" w:cs="Cambria"/>
          <w:b/>
        </w:rPr>
        <w:t>ltd</w:t>
      </w:r>
      <w:r w:rsidR="00D62EE3" w:rsidRPr="001758BE">
        <w:rPr>
          <w:rFonts w:ascii="Cambria" w:hAnsi="Cambria" w:cs="Cambria"/>
          <w:b/>
        </w:rPr>
        <w:t xml:space="preserve"> as </w:t>
      </w:r>
      <w:r w:rsidR="004A57AC" w:rsidRPr="001758BE">
        <w:rPr>
          <w:rFonts w:ascii="Cambria" w:hAnsi="Cambria" w:cs="Cambria"/>
          <w:b/>
        </w:rPr>
        <w:t xml:space="preserve">Technical associate electrical </w:t>
      </w:r>
    </w:p>
    <w:p w:rsidR="00202C3A" w:rsidRPr="001758BE" w:rsidRDefault="00202C3A">
      <w:pPr>
        <w:jc w:val="both"/>
        <w:rPr>
          <w:rFonts w:ascii="Cambria" w:hAnsi="Cambria" w:cs="Cambria"/>
          <w:b/>
        </w:rPr>
      </w:pPr>
    </w:p>
    <w:p w:rsidR="00FA4697" w:rsidRPr="001758BE" w:rsidRDefault="00B03FCE">
      <w:pPr>
        <w:shd w:val="clear" w:color="auto" w:fill="D9D9D9"/>
        <w:jc w:val="both"/>
        <w:rPr>
          <w:rFonts w:ascii="Cambria" w:hAnsi="Cambria" w:cs="Cambria"/>
          <w:b/>
        </w:rPr>
      </w:pPr>
      <w:r w:rsidRPr="001758BE">
        <w:rPr>
          <w:rFonts w:ascii="Cambria" w:hAnsi="Cambria" w:cs="Cambria"/>
          <w:b/>
        </w:rPr>
        <w:t>Sep'1</w:t>
      </w:r>
      <w:r>
        <w:rPr>
          <w:rFonts w:ascii="Cambria" w:hAnsi="Cambria" w:cs="Cambria"/>
          <w:b/>
        </w:rPr>
        <w:t>4</w:t>
      </w:r>
      <w:r w:rsidRPr="001758BE">
        <w:rPr>
          <w:rFonts w:ascii="Cambria" w:hAnsi="Cambria" w:cs="Cambria"/>
          <w:b/>
        </w:rPr>
        <w:t>-Sep’1</w:t>
      </w:r>
      <w:r w:rsidR="00FD30E5">
        <w:rPr>
          <w:rFonts w:ascii="Cambria" w:hAnsi="Cambria" w:cs="Cambria"/>
          <w:b/>
        </w:rPr>
        <w:t>5</w:t>
      </w:r>
      <w:r>
        <w:rPr>
          <w:rFonts w:ascii="Cambria" w:hAnsi="Cambria" w:cs="Cambria"/>
          <w:b/>
        </w:rPr>
        <w:t xml:space="preserve">.  </w:t>
      </w:r>
      <w:r w:rsidR="004A57AC" w:rsidRPr="001758BE">
        <w:rPr>
          <w:rFonts w:ascii="Nirmala UI" w:eastAsia="Nirmala UI" w:hAnsi="Nirmala UI" w:cs="Nirmala UI"/>
          <w:b/>
          <w:color w:val="000000"/>
        </w:rPr>
        <w:t xml:space="preserve"> </w:t>
      </w:r>
      <w:r w:rsidR="004A4235" w:rsidRPr="001758BE">
        <w:rPr>
          <w:rFonts w:ascii="Cambria" w:hAnsi="Cambria" w:cs="Cambria"/>
          <w:b/>
        </w:rPr>
        <w:tab/>
      </w:r>
      <w:r w:rsidR="001758BE">
        <w:rPr>
          <w:rFonts w:ascii="Cambria" w:hAnsi="Cambria" w:cs="Cambria"/>
          <w:b/>
        </w:rPr>
        <w:t xml:space="preserve">              </w:t>
      </w:r>
      <w:proofErr w:type="spellStart"/>
      <w:r w:rsidR="004A4235" w:rsidRPr="007D1041">
        <w:rPr>
          <w:rFonts w:ascii="Cambria" w:hAnsi="Cambria" w:cs="Cambria"/>
          <w:b/>
        </w:rPr>
        <w:t>labournet</w:t>
      </w:r>
      <w:proofErr w:type="spellEnd"/>
      <w:r w:rsidR="004A4235" w:rsidRPr="007D1041">
        <w:rPr>
          <w:rFonts w:ascii="Cambria" w:hAnsi="Cambria" w:cs="Cambria"/>
          <w:b/>
        </w:rPr>
        <w:t xml:space="preserve"> services India</w:t>
      </w:r>
      <w:r w:rsidR="004A57AC" w:rsidRPr="007D1041">
        <w:rPr>
          <w:rFonts w:ascii="Cambria" w:hAnsi="Cambria" w:cs="Cambria"/>
          <w:b/>
        </w:rPr>
        <w:t xml:space="preserve"> </w:t>
      </w:r>
      <w:proofErr w:type="spellStart"/>
      <w:r w:rsidR="004A57AC" w:rsidRPr="007D1041">
        <w:rPr>
          <w:rFonts w:ascii="Cambria" w:hAnsi="Cambria" w:cs="Cambria"/>
          <w:b/>
        </w:rPr>
        <w:t>Pvt.</w:t>
      </w:r>
      <w:proofErr w:type="spellEnd"/>
      <w:r w:rsidR="004A57AC" w:rsidRPr="007D1041">
        <w:rPr>
          <w:rFonts w:ascii="Cambria" w:hAnsi="Cambria" w:cs="Cambria"/>
          <w:b/>
        </w:rPr>
        <w:t xml:space="preserve"> Lt</w:t>
      </w:r>
      <w:r w:rsidR="001B04C6" w:rsidRPr="007D1041">
        <w:rPr>
          <w:rFonts w:ascii="Cambria" w:hAnsi="Cambria" w:cs="Cambria"/>
          <w:b/>
        </w:rPr>
        <w:t>d., Pune as Electrician</w:t>
      </w:r>
      <w:r w:rsidR="004A4235" w:rsidRPr="007D1041">
        <w:rPr>
          <w:rFonts w:ascii="Cambria" w:hAnsi="Cambria" w:cs="Cambria"/>
          <w:b/>
        </w:rPr>
        <w:t xml:space="preserve"> Trainer</w:t>
      </w:r>
      <w:r w:rsidR="004A57AC" w:rsidRPr="001758BE">
        <w:rPr>
          <w:rFonts w:ascii="Cambria" w:hAnsi="Cambria" w:cs="Cambria"/>
          <w:b/>
        </w:rPr>
        <w:t> </w:t>
      </w:r>
    </w:p>
    <w:p w:rsidR="00101019" w:rsidRPr="001758BE" w:rsidRDefault="00101019">
      <w:pPr>
        <w:jc w:val="both"/>
        <w:rPr>
          <w:rFonts w:ascii="Cambria" w:hAnsi="Cambria" w:cs="Cambria"/>
          <w:b/>
        </w:rPr>
      </w:pPr>
    </w:p>
    <w:p w:rsidR="003B579C" w:rsidRPr="001758BE" w:rsidRDefault="003B579C">
      <w:pPr>
        <w:shd w:val="clear" w:color="auto" w:fill="D9D9D9"/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  <w:b/>
        </w:rPr>
        <w:t>Oct’10-Aug'14</w:t>
      </w:r>
      <w:r w:rsidRPr="001758BE">
        <w:rPr>
          <w:rFonts w:ascii="Cambria" w:hAnsi="Cambria" w:cs="Cambria"/>
          <w:b/>
        </w:rPr>
        <w:tab/>
      </w:r>
      <w:r w:rsidRPr="001758BE">
        <w:rPr>
          <w:rFonts w:ascii="Cambria" w:hAnsi="Cambria" w:cs="Cambria"/>
          <w:b/>
        </w:rPr>
        <w:tab/>
        <w:t xml:space="preserve">Cosmic Refrigeration </w:t>
      </w:r>
      <w:proofErr w:type="spellStart"/>
      <w:r w:rsidRPr="001758BE">
        <w:rPr>
          <w:rFonts w:ascii="Cambria" w:hAnsi="Cambria" w:cs="Cambria"/>
          <w:b/>
        </w:rPr>
        <w:t>Pvt.</w:t>
      </w:r>
      <w:proofErr w:type="spellEnd"/>
      <w:r w:rsidRPr="001758BE">
        <w:rPr>
          <w:rFonts w:ascii="Cambria" w:hAnsi="Cambria" w:cs="Cambria"/>
          <w:b/>
        </w:rPr>
        <w:t xml:space="preserve"> Ltd., Pune as Assistant Supervisor </w:t>
      </w:r>
    </w:p>
    <w:p w:rsidR="003B579C" w:rsidRPr="001758BE" w:rsidRDefault="003B579C">
      <w:pPr>
        <w:jc w:val="both"/>
        <w:rPr>
          <w:rFonts w:ascii="Cambria" w:hAnsi="Cambria" w:cs="Cambria"/>
          <w:b/>
        </w:rPr>
      </w:pPr>
    </w:p>
    <w:p w:rsidR="003B579C" w:rsidRPr="001758BE" w:rsidRDefault="00377A9C">
      <w:pPr>
        <w:shd w:val="clear" w:color="auto" w:fill="D9D9D9"/>
        <w:jc w:val="both"/>
        <w:rPr>
          <w:rFonts w:ascii="Cambria" w:hAnsi="Cambria" w:cs="Cambria"/>
          <w:b/>
          <w:color w:val="0000CC"/>
        </w:rPr>
      </w:pPr>
      <w:r w:rsidRPr="001758BE">
        <w:rPr>
          <w:rFonts w:ascii="Cambria" w:hAnsi="Cambria" w:cs="Cambria"/>
          <w:b/>
        </w:rPr>
        <w:t>May’10-Aug</w:t>
      </w:r>
      <w:r w:rsidR="003B579C" w:rsidRPr="001758BE">
        <w:rPr>
          <w:rFonts w:ascii="Cambria" w:hAnsi="Cambria" w:cs="Cambria"/>
          <w:b/>
        </w:rPr>
        <w:t>’10</w:t>
      </w:r>
      <w:r w:rsidR="003B579C" w:rsidRPr="001758BE">
        <w:rPr>
          <w:rFonts w:ascii="Cambria" w:hAnsi="Cambria" w:cs="Cambria"/>
          <w:b/>
        </w:rPr>
        <w:tab/>
      </w:r>
      <w:r w:rsidR="003B579C" w:rsidRPr="001758BE">
        <w:rPr>
          <w:rFonts w:ascii="Cambria" w:hAnsi="Cambria" w:cs="Cambria"/>
          <w:b/>
        </w:rPr>
        <w:tab/>
      </w:r>
      <w:proofErr w:type="spellStart"/>
      <w:r w:rsidR="003B579C" w:rsidRPr="001758BE">
        <w:rPr>
          <w:rFonts w:ascii="Cambria" w:hAnsi="Cambria" w:cs="Cambria"/>
          <w:b/>
        </w:rPr>
        <w:t>Powertech</w:t>
      </w:r>
      <w:proofErr w:type="spellEnd"/>
      <w:r w:rsidR="003B579C" w:rsidRPr="001758BE">
        <w:rPr>
          <w:rFonts w:ascii="Cambria" w:hAnsi="Cambria" w:cs="Cambria"/>
          <w:b/>
        </w:rPr>
        <w:t xml:space="preserve"> Automation </w:t>
      </w:r>
      <w:proofErr w:type="spellStart"/>
      <w:r w:rsidR="003B579C" w:rsidRPr="001758BE">
        <w:rPr>
          <w:rFonts w:ascii="Cambria" w:hAnsi="Cambria" w:cs="Cambria"/>
          <w:b/>
        </w:rPr>
        <w:t>Pvt.</w:t>
      </w:r>
      <w:proofErr w:type="spellEnd"/>
      <w:r w:rsidR="003B579C" w:rsidRPr="001758BE">
        <w:rPr>
          <w:rFonts w:ascii="Cambria" w:hAnsi="Cambria" w:cs="Cambria"/>
          <w:b/>
        </w:rPr>
        <w:t xml:space="preserve"> Ltd., Pune as Electrician</w:t>
      </w:r>
    </w:p>
    <w:p w:rsidR="003B579C" w:rsidRPr="001758BE" w:rsidRDefault="003B579C">
      <w:pPr>
        <w:jc w:val="both"/>
        <w:rPr>
          <w:rFonts w:ascii="Cambria" w:hAnsi="Cambria" w:cs="Cambria"/>
          <w:b/>
          <w:color w:val="0000CC"/>
        </w:rPr>
      </w:pPr>
    </w:p>
    <w:p w:rsidR="003B579C" w:rsidRPr="001758BE" w:rsidRDefault="003B579C">
      <w:pPr>
        <w:shd w:val="clear" w:color="auto" w:fill="D9D9D9"/>
        <w:jc w:val="both"/>
        <w:rPr>
          <w:rFonts w:ascii="Cambria" w:hAnsi="Cambria" w:cs="Cambria"/>
          <w:b/>
        </w:rPr>
      </w:pPr>
      <w:r w:rsidRPr="001758BE">
        <w:rPr>
          <w:rFonts w:ascii="Cambria" w:hAnsi="Cambria" w:cs="Cambria"/>
          <w:b/>
        </w:rPr>
        <w:t>Oct’09-May’10</w:t>
      </w:r>
      <w:r w:rsidRPr="001758BE">
        <w:rPr>
          <w:rFonts w:ascii="Cambria" w:hAnsi="Cambria" w:cs="Cambria"/>
          <w:b/>
        </w:rPr>
        <w:tab/>
      </w:r>
      <w:r w:rsidRPr="001758BE">
        <w:rPr>
          <w:rFonts w:ascii="Cambria" w:hAnsi="Cambria" w:cs="Cambria"/>
          <w:b/>
        </w:rPr>
        <w:tab/>
        <w:t>Updated Services, Pune as Electrician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3B579C" w:rsidRPr="001758BE" w:rsidRDefault="00377A9C">
      <w:pPr>
        <w:shd w:val="clear" w:color="auto" w:fill="D9D9D9"/>
        <w:jc w:val="both"/>
        <w:rPr>
          <w:rFonts w:ascii="Cambria" w:hAnsi="Cambria" w:cs="Cambria"/>
          <w:b/>
        </w:rPr>
      </w:pPr>
      <w:r w:rsidRPr="001758BE">
        <w:rPr>
          <w:rFonts w:ascii="Cambria" w:hAnsi="Cambria" w:cs="Cambria"/>
          <w:b/>
        </w:rPr>
        <w:t>Sep’08-Apr’</w:t>
      </w:r>
      <w:r w:rsidR="003B579C" w:rsidRPr="001758BE">
        <w:rPr>
          <w:rFonts w:ascii="Cambria" w:hAnsi="Cambria" w:cs="Cambria"/>
          <w:b/>
        </w:rPr>
        <w:t xml:space="preserve"> 09</w:t>
      </w:r>
      <w:r w:rsidR="003B579C" w:rsidRPr="001758BE">
        <w:rPr>
          <w:rFonts w:ascii="Cambria" w:hAnsi="Cambria" w:cs="Cambria"/>
          <w:b/>
        </w:rPr>
        <w:tab/>
      </w:r>
      <w:r w:rsidR="003B579C" w:rsidRPr="001758BE">
        <w:rPr>
          <w:rFonts w:ascii="Cambria" w:hAnsi="Cambria" w:cs="Cambria"/>
          <w:b/>
        </w:rPr>
        <w:tab/>
      </w:r>
      <w:proofErr w:type="spellStart"/>
      <w:r w:rsidR="003B579C" w:rsidRPr="001758BE">
        <w:rPr>
          <w:rFonts w:ascii="Cambria" w:hAnsi="Cambria" w:cs="Cambria"/>
          <w:b/>
        </w:rPr>
        <w:t>Siddharth</w:t>
      </w:r>
      <w:proofErr w:type="spellEnd"/>
      <w:r w:rsidR="003B579C" w:rsidRPr="001758BE">
        <w:rPr>
          <w:rFonts w:ascii="Cambria" w:hAnsi="Cambria" w:cs="Cambria"/>
          <w:b/>
        </w:rPr>
        <w:t xml:space="preserve"> Auto Engineers </w:t>
      </w:r>
      <w:proofErr w:type="spellStart"/>
      <w:r w:rsidR="003B579C" w:rsidRPr="001758BE">
        <w:rPr>
          <w:rFonts w:ascii="Cambria" w:hAnsi="Cambria" w:cs="Cambria"/>
          <w:b/>
        </w:rPr>
        <w:t>Pvt.</w:t>
      </w:r>
      <w:proofErr w:type="spellEnd"/>
      <w:r w:rsidR="003B579C" w:rsidRPr="001758BE">
        <w:rPr>
          <w:rFonts w:ascii="Cambria" w:hAnsi="Cambria" w:cs="Cambria"/>
          <w:b/>
        </w:rPr>
        <w:t xml:space="preserve"> Ltd., Pune as Auto Electrician</w:t>
      </w:r>
    </w:p>
    <w:p w:rsidR="003B579C" w:rsidRPr="001758BE" w:rsidRDefault="003B579C">
      <w:pPr>
        <w:jc w:val="both"/>
        <w:rPr>
          <w:rFonts w:ascii="Cambria" w:hAnsi="Cambria" w:cs="Cambria"/>
          <w:b/>
        </w:rPr>
      </w:pPr>
    </w:p>
    <w:p w:rsidR="003B579C" w:rsidRDefault="003B579C">
      <w:pPr>
        <w:jc w:val="both"/>
        <w:rPr>
          <w:rFonts w:ascii="Cambria" w:hAnsi="Cambria" w:cs="Cambria"/>
          <w:b/>
        </w:rPr>
      </w:pPr>
      <w:r w:rsidRPr="000D6A2D">
        <w:rPr>
          <w:rFonts w:ascii="Cambria" w:hAnsi="Cambria" w:cs="Cambria"/>
          <w:b/>
          <w:u w:val="single"/>
        </w:rPr>
        <w:t>Key Result Area</w:t>
      </w:r>
      <w:r w:rsidR="00615B83">
        <w:rPr>
          <w:rFonts w:ascii="Cambria" w:hAnsi="Cambria" w:cs="Cambria"/>
          <w:b/>
          <w:u w:val="single"/>
        </w:rPr>
        <w:t xml:space="preserve">s </w:t>
      </w:r>
      <w:r w:rsidR="002C273C">
        <w:rPr>
          <w:rFonts w:ascii="Cambria" w:hAnsi="Cambria" w:cs="Cambria"/>
          <w:b/>
          <w:u w:val="single"/>
        </w:rPr>
        <w:t xml:space="preserve">AS Electrician </w:t>
      </w:r>
      <w:r w:rsidR="00295952">
        <w:rPr>
          <w:rFonts w:ascii="Cambria" w:hAnsi="Cambria" w:cs="Cambria"/>
          <w:b/>
          <w:u w:val="single"/>
        </w:rPr>
        <w:t>Trainer</w:t>
      </w:r>
      <w:r w:rsidRPr="001758BE">
        <w:rPr>
          <w:rFonts w:ascii="Cambria" w:hAnsi="Cambria" w:cs="Cambria"/>
          <w:b/>
        </w:rPr>
        <w:t>:</w:t>
      </w:r>
    </w:p>
    <w:p w:rsidR="000D6A2D" w:rsidRPr="001758BE" w:rsidRDefault="000D6A2D">
      <w:pPr>
        <w:jc w:val="both"/>
        <w:rPr>
          <w:rFonts w:ascii="Cambria" w:hAnsi="Cambria" w:cs="Cambria"/>
        </w:rPr>
      </w:pPr>
    </w:p>
    <w:p w:rsidR="003B579C" w:rsidRPr="00D83446" w:rsidRDefault="003B579C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color w:val="000000"/>
        </w:rPr>
      </w:pPr>
      <w:r w:rsidRPr="001758BE">
        <w:rPr>
          <w:rFonts w:ascii="Cambria" w:hAnsi="Cambria" w:cs="Cambria"/>
        </w:rPr>
        <w:t>Responsibl</w:t>
      </w:r>
      <w:r w:rsidR="00D83446">
        <w:rPr>
          <w:rFonts w:ascii="Cambria" w:hAnsi="Cambria" w:cs="Cambria"/>
        </w:rPr>
        <w:t>e</w:t>
      </w:r>
      <w:r w:rsidRPr="001758BE">
        <w:rPr>
          <w:rFonts w:ascii="Cambria" w:hAnsi="Cambria" w:cs="Cambria"/>
        </w:rPr>
        <w:t xml:space="preserve"> for</w:t>
      </w:r>
      <w:r w:rsidR="00D83446">
        <w:rPr>
          <w:rFonts w:ascii="Cambria" w:hAnsi="Cambria" w:cs="Cambria"/>
        </w:rPr>
        <w:t xml:space="preserve"> planning and organizing for facilitation of a training programme.</w:t>
      </w:r>
    </w:p>
    <w:p w:rsidR="003D0AB8" w:rsidRDefault="00D83446">
      <w:pPr>
        <w:pStyle w:val="ListParagraph"/>
        <w:numPr>
          <w:ilvl w:val="0"/>
          <w:numId w:val="4"/>
        </w:numPr>
        <w:jc w:val="both"/>
        <w:rPr>
          <w:rFonts w:ascii="Cambria" w:hAnsi="Cambria" w:cs="Cambria"/>
        </w:rPr>
      </w:pPr>
      <w:r w:rsidRPr="003D0AB8">
        <w:rPr>
          <w:rFonts w:ascii="Cambria" w:hAnsi="Cambria" w:cs="Cambria"/>
        </w:rPr>
        <w:t>De</w:t>
      </w:r>
      <w:r w:rsidR="003D0AB8">
        <w:rPr>
          <w:rFonts w:ascii="Cambria" w:hAnsi="Cambria" w:cs="Cambria"/>
        </w:rPr>
        <w:t xml:space="preserve">liver </w:t>
      </w:r>
      <w:r w:rsidRPr="003D0AB8">
        <w:rPr>
          <w:rFonts w:ascii="Cambria" w:hAnsi="Cambria" w:cs="Cambria"/>
        </w:rPr>
        <w:t>competency based</w:t>
      </w:r>
      <w:r w:rsidR="003D0AB8" w:rsidRPr="003D0AB8">
        <w:rPr>
          <w:rFonts w:ascii="Cambria" w:hAnsi="Cambria" w:cs="Cambria"/>
        </w:rPr>
        <w:t xml:space="preserve"> </w:t>
      </w:r>
      <w:r w:rsidR="003D0AB8">
        <w:rPr>
          <w:rFonts w:ascii="Cambria" w:hAnsi="Cambria" w:cs="Cambria"/>
        </w:rPr>
        <w:t xml:space="preserve">training </w:t>
      </w:r>
      <w:r w:rsidR="003D0AB8" w:rsidRPr="003D0AB8">
        <w:rPr>
          <w:rFonts w:ascii="Cambria" w:hAnsi="Cambria" w:cs="Cambria"/>
        </w:rPr>
        <w:t>session</w:t>
      </w:r>
      <w:r w:rsidR="003D0AB8">
        <w:rPr>
          <w:rFonts w:ascii="Cambria" w:hAnsi="Cambria" w:cs="Cambria"/>
        </w:rPr>
        <w:t xml:space="preserve">s according to the session plan, modify where </w:t>
      </w:r>
      <w:r w:rsidR="003D0AB8" w:rsidRPr="003D0AB8">
        <w:rPr>
          <w:rFonts w:ascii="Cambria" w:hAnsi="Cambria" w:cs="Cambria"/>
        </w:rPr>
        <w:t>appropriate to meet learner needs</w:t>
      </w:r>
      <w:r w:rsidR="003D0AB8">
        <w:rPr>
          <w:rFonts w:ascii="Cambria" w:hAnsi="Cambria" w:cs="Cambria"/>
        </w:rPr>
        <w:t>.</w:t>
      </w:r>
    </w:p>
    <w:p w:rsidR="005E0720" w:rsidRDefault="005E0720">
      <w:pPr>
        <w:pStyle w:val="ListParagraph"/>
        <w:numPr>
          <w:ilvl w:val="0"/>
          <w:numId w:val="4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Setting tasks which challenge students and ensures high levels interest.</w:t>
      </w:r>
    </w:p>
    <w:p w:rsidR="00D83446" w:rsidRDefault="005E0720">
      <w:pPr>
        <w:pStyle w:val="ListParagraph"/>
        <w:numPr>
          <w:ilvl w:val="0"/>
          <w:numId w:val="4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Demonstrate work skills on the job or in simulated work environment. </w:t>
      </w:r>
    </w:p>
    <w:p w:rsidR="005E0720" w:rsidRDefault="005E0720" w:rsidP="004B6E35">
      <w:pPr>
        <w:pStyle w:val="ListParagraph"/>
        <w:numPr>
          <w:ilvl w:val="0"/>
          <w:numId w:val="4"/>
        </w:numPr>
        <w:jc w:val="both"/>
        <w:rPr>
          <w:rFonts w:ascii="Nirmala UI" w:eastAsia="Nirmala UI" w:hAnsi="Nirmala UI" w:cs="Nirmala UI"/>
          <w:color w:val="000000"/>
        </w:rPr>
      </w:pPr>
      <w:r>
        <w:rPr>
          <w:rFonts w:ascii="Nirmala UI" w:eastAsia="Nirmala UI" w:hAnsi="Nirmala UI" w:cs="Nirmala UI"/>
          <w:color w:val="000000"/>
        </w:rPr>
        <w:t>S</w:t>
      </w:r>
      <w:r w:rsidRPr="005E0720">
        <w:rPr>
          <w:rFonts w:ascii="Nirmala UI" w:eastAsia="Nirmala UI" w:hAnsi="Nirmala UI" w:cs="Nirmala UI"/>
          <w:color w:val="000000"/>
        </w:rPr>
        <w:t xml:space="preserve">chedule </w:t>
      </w:r>
      <w:r w:rsidR="006E3950">
        <w:rPr>
          <w:rFonts w:ascii="Nirmala UI" w:eastAsia="Nirmala UI" w:hAnsi="Nirmala UI" w:cs="Nirmala UI"/>
          <w:color w:val="000000"/>
        </w:rPr>
        <w:t xml:space="preserve">and successfully </w:t>
      </w:r>
      <w:r w:rsidR="00FD4909">
        <w:rPr>
          <w:rFonts w:ascii="Nirmala UI" w:eastAsia="Nirmala UI" w:hAnsi="Nirmala UI" w:cs="Nirmala UI"/>
          <w:color w:val="000000"/>
        </w:rPr>
        <w:t>conduct the</w:t>
      </w:r>
      <w:r w:rsidRPr="005E0720">
        <w:rPr>
          <w:rFonts w:ascii="Nirmala UI" w:eastAsia="Nirmala UI" w:hAnsi="Nirmala UI" w:cs="Nirmala UI"/>
          <w:color w:val="000000"/>
        </w:rPr>
        <w:t xml:space="preserve"> assessments in between the training schedule as per requirement of the training plan</w:t>
      </w:r>
      <w:r w:rsidR="006E3950">
        <w:rPr>
          <w:rFonts w:ascii="Nirmala UI" w:eastAsia="Nirmala UI" w:hAnsi="Nirmala UI" w:cs="Nirmala UI"/>
          <w:color w:val="000000"/>
        </w:rPr>
        <w:t>.</w:t>
      </w:r>
    </w:p>
    <w:p w:rsidR="006E3950" w:rsidRDefault="00FD4909" w:rsidP="004B6E35">
      <w:pPr>
        <w:pStyle w:val="ListParagraph"/>
        <w:numPr>
          <w:ilvl w:val="0"/>
          <w:numId w:val="4"/>
        </w:numPr>
        <w:jc w:val="both"/>
        <w:rPr>
          <w:rFonts w:ascii="Nirmala UI" w:eastAsia="Nirmala UI" w:hAnsi="Nirmala UI" w:cs="Nirmala UI"/>
          <w:color w:val="000000"/>
        </w:rPr>
      </w:pPr>
      <w:r w:rsidRPr="00FD4909">
        <w:rPr>
          <w:rFonts w:ascii="Nirmala UI" w:eastAsia="Nirmala UI" w:hAnsi="Nirmala UI" w:cs="Nirmala UI"/>
          <w:color w:val="000000"/>
        </w:rPr>
        <w:t>Identify level of competence achieved as per assessment criteria as well as learning gaps</w:t>
      </w:r>
      <w:r>
        <w:rPr>
          <w:rFonts w:ascii="Nirmala UI" w:eastAsia="Nirmala UI" w:hAnsi="Nirmala UI" w:cs="Nirmala UI"/>
          <w:color w:val="000000"/>
        </w:rPr>
        <w:t>.</w:t>
      </w:r>
    </w:p>
    <w:p w:rsidR="00FE3DF2" w:rsidRDefault="00FE3DF2" w:rsidP="004B6E35">
      <w:pPr>
        <w:pStyle w:val="ListParagraph"/>
        <w:numPr>
          <w:ilvl w:val="0"/>
          <w:numId w:val="4"/>
        </w:numPr>
        <w:jc w:val="both"/>
        <w:rPr>
          <w:rFonts w:ascii="Nirmala UI" w:eastAsia="Nirmala UI" w:hAnsi="Nirmala UI" w:cs="Nirmala UI"/>
          <w:color w:val="000000"/>
        </w:rPr>
      </w:pPr>
      <w:r w:rsidRPr="00FE3DF2">
        <w:rPr>
          <w:rFonts w:ascii="Nirmala UI" w:eastAsia="Nirmala UI" w:hAnsi="Nirmala UI" w:cs="Nirmala UI"/>
          <w:color w:val="000000"/>
        </w:rPr>
        <w:t>Apply principles of professional practice at the workplace</w:t>
      </w:r>
      <w:r w:rsidR="003D0182">
        <w:rPr>
          <w:rFonts w:ascii="Nirmala UI" w:eastAsia="Nirmala UI" w:hAnsi="Nirmala UI" w:cs="Nirmala UI"/>
          <w:color w:val="000000"/>
        </w:rPr>
        <w:t>.</w:t>
      </w:r>
    </w:p>
    <w:p w:rsidR="00FD4909" w:rsidRPr="00FD4909" w:rsidRDefault="00FD4909" w:rsidP="00FD4909">
      <w:pPr>
        <w:pStyle w:val="ListParagraph"/>
        <w:numPr>
          <w:ilvl w:val="0"/>
          <w:numId w:val="4"/>
        </w:numPr>
        <w:jc w:val="both"/>
        <w:rPr>
          <w:rFonts w:ascii="Nirmala UI" w:eastAsia="Nirmala UI" w:hAnsi="Nirmala UI" w:cs="Nirmala UI"/>
          <w:color w:val="000000"/>
        </w:rPr>
      </w:pPr>
      <w:r w:rsidRPr="00FD4909">
        <w:rPr>
          <w:rFonts w:ascii="Nirmala UI" w:eastAsia="Nirmala UI" w:hAnsi="Nirmala UI" w:cs="Nirmala UI"/>
          <w:color w:val="000000"/>
        </w:rPr>
        <w:t>Maintain a healthy and hygienic environment.</w:t>
      </w:r>
    </w:p>
    <w:p w:rsidR="00FD4909" w:rsidRPr="00FD4909" w:rsidRDefault="00FD4909" w:rsidP="004B6E35">
      <w:pPr>
        <w:pStyle w:val="ListParagraph"/>
        <w:numPr>
          <w:ilvl w:val="0"/>
          <w:numId w:val="4"/>
        </w:numPr>
        <w:jc w:val="both"/>
        <w:rPr>
          <w:rFonts w:ascii="Nirmala UI" w:eastAsia="Nirmala UI" w:hAnsi="Nirmala UI" w:cs="Nirmala UI"/>
          <w:color w:val="000000"/>
        </w:rPr>
      </w:pPr>
      <w:r w:rsidRPr="00FD4909">
        <w:rPr>
          <w:rFonts w:ascii="Nirmala UI" w:eastAsia="Nirmala UI" w:hAnsi="Nirmala UI" w:cs="Nirmala UI"/>
          <w:color w:val="000000"/>
        </w:rPr>
        <w:t>Maintain a safe environment.</w:t>
      </w:r>
    </w:p>
    <w:p w:rsidR="00FD4909" w:rsidRDefault="00FD4909" w:rsidP="004B6E35">
      <w:pPr>
        <w:pStyle w:val="ListParagraph"/>
        <w:numPr>
          <w:ilvl w:val="0"/>
          <w:numId w:val="4"/>
        </w:numPr>
        <w:jc w:val="both"/>
        <w:rPr>
          <w:rFonts w:ascii="Nirmala UI" w:eastAsia="Nirmala UI" w:hAnsi="Nirmala UI" w:cs="Nirmala UI"/>
          <w:color w:val="000000"/>
        </w:rPr>
      </w:pPr>
      <w:r w:rsidRPr="00FD4909">
        <w:rPr>
          <w:rFonts w:ascii="Nirmala UI" w:eastAsia="Nirmala UI" w:hAnsi="Nirmala UI" w:cs="Nirmala UI"/>
          <w:color w:val="000000"/>
        </w:rPr>
        <w:t>Deal with emergency situations</w:t>
      </w:r>
      <w:r w:rsidR="003D0182">
        <w:rPr>
          <w:rFonts w:ascii="Nirmala UI" w:eastAsia="Nirmala UI" w:hAnsi="Nirmala UI" w:cs="Nirmala UI"/>
          <w:color w:val="000000"/>
        </w:rPr>
        <w:t>.</w:t>
      </w:r>
    </w:p>
    <w:p w:rsidR="0090407A" w:rsidRDefault="0090407A" w:rsidP="0090407A">
      <w:pPr>
        <w:jc w:val="both"/>
        <w:rPr>
          <w:rFonts w:ascii="Cambria" w:hAnsi="Cambria" w:cs="Cambria"/>
          <w:b/>
          <w:u w:val="single"/>
        </w:rPr>
      </w:pPr>
    </w:p>
    <w:p w:rsidR="0090407A" w:rsidRDefault="0090407A" w:rsidP="0090407A">
      <w:pPr>
        <w:jc w:val="both"/>
        <w:rPr>
          <w:rFonts w:ascii="Cambria" w:hAnsi="Cambria" w:cs="Cambria"/>
          <w:b/>
          <w:u w:val="single"/>
        </w:rPr>
      </w:pPr>
    </w:p>
    <w:p w:rsidR="00D76D2B" w:rsidRDefault="00D76D2B" w:rsidP="0090407A">
      <w:pPr>
        <w:jc w:val="both"/>
        <w:rPr>
          <w:rFonts w:ascii="Cambria" w:hAnsi="Cambria" w:cs="Cambria"/>
          <w:b/>
        </w:rPr>
      </w:pPr>
      <w:r w:rsidRPr="0090407A">
        <w:rPr>
          <w:rFonts w:ascii="Cambria" w:hAnsi="Cambria" w:cs="Cambria"/>
          <w:b/>
          <w:u w:val="single"/>
        </w:rPr>
        <w:t xml:space="preserve">Key Result </w:t>
      </w:r>
      <w:r w:rsidR="002C273C">
        <w:rPr>
          <w:rFonts w:ascii="Cambria" w:hAnsi="Cambria" w:cs="Cambria"/>
          <w:b/>
          <w:u w:val="single"/>
        </w:rPr>
        <w:t>A</w:t>
      </w:r>
      <w:r w:rsidR="0090407A" w:rsidRPr="0090407A">
        <w:rPr>
          <w:rFonts w:ascii="Cambria" w:hAnsi="Cambria" w:cs="Cambria"/>
          <w:b/>
          <w:u w:val="single"/>
        </w:rPr>
        <w:t xml:space="preserve">reas </w:t>
      </w:r>
      <w:r w:rsidR="002C273C">
        <w:rPr>
          <w:rFonts w:ascii="Cambria" w:hAnsi="Cambria" w:cs="Cambria"/>
          <w:b/>
          <w:u w:val="single"/>
        </w:rPr>
        <w:t>A</w:t>
      </w:r>
      <w:r w:rsidR="0090407A" w:rsidRPr="0090407A">
        <w:rPr>
          <w:rFonts w:ascii="Cambria" w:hAnsi="Cambria" w:cs="Cambria"/>
          <w:b/>
          <w:u w:val="single"/>
        </w:rPr>
        <w:t>s Academic Master Trainer</w:t>
      </w:r>
      <w:r w:rsidR="002C273C">
        <w:rPr>
          <w:rFonts w:ascii="Cambria" w:hAnsi="Cambria" w:cs="Cambria"/>
          <w:b/>
          <w:u w:val="single"/>
        </w:rPr>
        <w:t xml:space="preserve"> </w:t>
      </w:r>
      <w:r w:rsidR="002C273C">
        <w:rPr>
          <w:rFonts w:ascii="Cambria" w:hAnsi="Cambria" w:cs="Cambria"/>
          <w:b/>
        </w:rPr>
        <w:t>:</w:t>
      </w:r>
    </w:p>
    <w:p w:rsidR="001232BA" w:rsidRDefault="001232BA" w:rsidP="0090407A">
      <w:pPr>
        <w:jc w:val="both"/>
        <w:rPr>
          <w:rFonts w:ascii="Cambria" w:hAnsi="Cambria" w:cs="Cambria"/>
          <w:b/>
        </w:rPr>
      </w:pPr>
    </w:p>
    <w:p w:rsidR="00954A73" w:rsidRPr="007E4D33" w:rsidRDefault="00954A73" w:rsidP="00C04A89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color w:val="000000"/>
        </w:rPr>
      </w:pPr>
      <w:r w:rsidRPr="001758BE">
        <w:rPr>
          <w:rFonts w:ascii="Cambria" w:hAnsi="Cambria" w:cs="Cambria"/>
        </w:rPr>
        <w:t>Responsibl</w:t>
      </w:r>
      <w:r>
        <w:rPr>
          <w:rFonts w:ascii="Cambria" w:hAnsi="Cambria" w:cs="Cambria"/>
        </w:rPr>
        <w:t>e</w:t>
      </w:r>
      <w:r w:rsidRPr="001758BE">
        <w:rPr>
          <w:rFonts w:ascii="Cambria" w:hAnsi="Cambria" w:cs="Cambria"/>
        </w:rPr>
        <w:t xml:space="preserve"> for</w:t>
      </w:r>
      <w:r>
        <w:rPr>
          <w:rFonts w:ascii="Cambria" w:hAnsi="Cambria" w:cs="Cambria"/>
        </w:rPr>
        <w:t xml:space="preserve"> </w:t>
      </w:r>
      <w:r w:rsidR="00FA129A">
        <w:rPr>
          <w:rFonts w:ascii="Cambria" w:hAnsi="Cambria" w:cs="Cambria"/>
        </w:rPr>
        <w:t>update</w:t>
      </w:r>
      <w:r w:rsidR="00297D80">
        <w:rPr>
          <w:rFonts w:ascii="Cambria" w:hAnsi="Cambria" w:cs="Cambria"/>
        </w:rPr>
        <w:t xml:space="preserve"> and maintain Trainer</w:t>
      </w:r>
      <w:r w:rsidR="009C4BB0">
        <w:rPr>
          <w:rFonts w:ascii="Cambria" w:hAnsi="Cambria" w:cs="Cambria"/>
        </w:rPr>
        <w:t xml:space="preserve"> Database on monthly basis</w:t>
      </w:r>
      <w:r w:rsidR="007E4D33">
        <w:rPr>
          <w:rFonts w:ascii="Cambria" w:hAnsi="Cambria" w:cs="Cambria"/>
        </w:rPr>
        <w:t>.</w:t>
      </w:r>
    </w:p>
    <w:p w:rsidR="007E4D33" w:rsidRPr="005B3EAC" w:rsidRDefault="00A57ADB" w:rsidP="00C04A89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color w:val="000000"/>
        </w:rPr>
      </w:pPr>
      <w:r>
        <w:rPr>
          <w:rFonts w:ascii="Cambria" w:hAnsi="Cambria" w:cs="Cambria"/>
        </w:rPr>
        <w:t xml:space="preserve">Carry out the training need </w:t>
      </w:r>
      <w:r w:rsidR="00E950F3">
        <w:rPr>
          <w:rFonts w:ascii="Cambria" w:hAnsi="Cambria" w:cs="Cambria"/>
        </w:rPr>
        <w:t>analysis</w:t>
      </w:r>
      <w:r w:rsidR="000D23B0">
        <w:rPr>
          <w:rFonts w:ascii="Cambria" w:hAnsi="Cambria" w:cs="Cambria"/>
        </w:rPr>
        <w:t xml:space="preserve"> </w:t>
      </w:r>
      <w:r w:rsidR="00137DB1">
        <w:rPr>
          <w:rFonts w:ascii="Cambria" w:hAnsi="Cambria" w:cs="Cambria"/>
        </w:rPr>
        <w:t>identification of</w:t>
      </w:r>
      <w:r w:rsidR="000D23B0">
        <w:rPr>
          <w:rFonts w:ascii="Cambria" w:hAnsi="Cambria" w:cs="Cambria"/>
        </w:rPr>
        <w:t xml:space="preserve"> standard</w:t>
      </w:r>
      <w:r w:rsidR="00137DB1">
        <w:rPr>
          <w:rFonts w:ascii="Cambria" w:hAnsi="Cambria" w:cs="Cambria"/>
        </w:rPr>
        <w:t>s</w:t>
      </w:r>
      <w:r w:rsidR="000D23B0">
        <w:rPr>
          <w:rFonts w:ascii="Cambria" w:hAnsi="Cambria" w:cs="Cambria"/>
        </w:rPr>
        <w:t xml:space="preserve"> and </w:t>
      </w:r>
      <w:r w:rsidR="00707106">
        <w:rPr>
          <w:rFonts w:ascii="Cambria" w:hAnsi="Cambria" w:cs="Cambria"/>
        </w:rPr>
        <w:t>contextualisation as per training needs.</w:t>
      </w:r>
    </w:p>
    <w:p w:rsidR="005B3EAC" w:rsidRPr="00D21648" w:rsidRDefault="005B3EAC" w:rsidP="00C04A89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Training </w:t>
      </w:r>
      <w:r w:rsidR="0051005B">
        <w:rPr>
          <w:rFonts w:ascii="Cambria" w:eastAsia="Cambria" w:hAnsi="Cambria" w:cs="Cambria"/>
          <w:color w:val="000000"/>
        </w:rPr>
        <w:t>methods</w:t>
      </w:r>
      <w:r w:rsidR="000C1E67">
        <w:rPr>
          <w:rFonts w:ascii="Cambria" w:eastAsia="Cambria" w:hAnsi="Cambria" w:cs="Cambria"/>
          <w:color w:val="000000"/>
        </w:rPr>
        <w:t xml:space="preserve"> / Learner needs/</w:t>
      </w:r>
      <w:r w:rsidR="00353412">
        <w:rPr>
          <w:rFonts w:ascii="Cambria" w:eastAsia="Cambria" w:hAnsi="Cambria" w:cs="Cambria"/>
          <w:color w:val="000000"/>
        </w:rPr>
        <w:t xml:space="preserve">Training </w:t>
      </w:r>
      <w:r w:rsidR="00837187">
        <w:rPr>
          <w:rFonts w:ascii="Cambria" w:eastAsia="Cambria" w:hAnsi="Cambria" w:cs="Cambria"/>
          <w:color w:val="000000"/>
        </w:rPr>
        <w:t>delivery.</w:t>
      </w:r>
    </w:p>
    <w:p w:rsidR="00D21648" w:rsidRPr="001F134A" w:rsidRDefault="001251C7" w:rsidP="00C04A89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color w:val="000000"/>
        </w:rPr>
      </w:pPr>
      <w:r>
        <w:rPr>
          <w:rFonts w:ascii="Cambria" w:hAnsi="Cambria" w:cs="Cambria"/>
        </w:rPr>
        <w:t xml:space="preserve">Training </w:t>
      </w:r>
      <w:r w:rsidR="006F71FB">
        <w:rPr>
          <w:rFonts w:ascii="Cambria" w:hAnsi="Cambria" w:cs="Cambria"/>
        </w:rPr>
        <w:t xml:space="preserve">plans session plans designing </w:t>
      </w:r>
      <w:r w:rsidR="00B63B44">
        <w:rPr>
          <w:rFonts w:ascii="Cambria" w:hAnsi="Cambria" w:cs="Cambria"/>
        </w:rPr>
        <w:t>as per competency</w:t>
      </w:r>
      <w:r w:rsidR="00EC6DB4">
        <w:rPr>
          <w:rFonts w:ascii="Cambria" w:hAnsi="Cambria" w:cs="Cambria"/>
        </w:rPr>
        <w:t xml:space="preserve"> based </w:t>
      </w:r>
      <w:r w:rsidR="00385CD6">
        <w:rPr>
          <w:rFonts w:ascii="Cambria" w:hAnsi="Cambria" w:cs="Cambria"/>
        </w:rPr>
        <w:t>t</w:t>
      </w:r>
      <w:r w:rsidR="00B63B44">
        <w:rPr>
          <w:rFonts w:ascii="Cambria" w:hAnsi="Cambria" w:cs="Cambria"/>
        </w:rPr>
        <w:t>raining</w:t>
      </w:r>
      <w:r w:rsidR="00385CD6">
        <w:rPr>
          <w:rFonts w:ascii="Cambria" w:hAnsi="Cambria" w:cs="Cambria"/>
        </w:rPr>
        <w:t xml:space="preserve"> standard.</w:t>
      </w:r>
    </w:p>
    <w:p w:rsidR="00F42CAE" w:rsidRPr="00337ACF" w:rsidRDefault="001F134A" w:rsidP="00337ACF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color w:val="000000"/>
        </w:rPr>
      </w:pPr>
      <w:r>
        <w:rPr>
          <w:rFonts w:ascii="Cambria" w:hAnsi="Cambria" w:cs="Cambria"/>
        </w:rPr>
        <w:t xml:space="preserve">Prepare </w:t>
      </w:r>
      <w:r w:rsidR="00B701F4">
        <w:rPr>
          <w:rFonts w:ascii="Cambria" w:hAnsi="Cambria" w:cs="Cambria"/>
        </w:rPr>
        <w:t xml:space="preserve">weekly report </w:t>
      </w:r>
      <w:r w:rsidR="00614375">
        <w:rPr>
          <w:rFonts w:ascii="Cambria" w:hAnsi="Cambria" w:cs="Cambria"/>
        </w:rPr>
        <w:t>related to the</w:t>
      </w:r>
      <w:r w:rsidR="002C0389">
        <w:rPr>
          <w:rFonts w:ascii="Cambria" w:hAnsi="Cambria" w:cs="Cambria"/>
        </w:rPr>
        <w:t xml:space="preserve"> activities</w:t>
      </w:r>
      <w:r w:rsidR="004F1E4A">
        <w:rPr>
          <w:rFonts w:ascii="Cambria" w:hAnsi="Cambria" w:cs="Cambria"/>
        </w:rPr>
        <w:t xml:space="preserve"> </w:t>
      </w:r>
      <w:r w:rsidR="002C0389">
        <w:rPr>
          <w:rFonts w:ascii="Cambria" w:hAnsi="Cambria" w:cs="Cambria"/>
        </w:rPr>
        <w:t>and functions been</w:t>
      </w:r>
      <w:r w:rsidR="00F42CAE">
        <w:rPr>
          <w:rFonts w:ascii="Cambria" w:hAnsi="Cambria" w:cs="Cambria"/>
        </w:rPr>
        <w:t xml:space="preserve"> conducted on Trainings </w:t>
      </w:r>
      <w:r w:rsidR="0085372D">
        <w:rPr>
          <w:rFonts w:ascii="Cambria" w:hAnsi="Cambria" w:cs="Cambria"/>
        </w:rPr>
        <w:t>centre</w:t>
      </w:r>
      <w:r w:rsidR="00F42CAE">
        <w:rPr>
          <w:rFonts w:ascii="Cambria" w:hAnsi="Cambria" w:cs="Cambria"/>
        </w:rPr>
        <w:t>.</w:t>
      </w:r>
    </w:p>
    <w:p w:rsidR="00814D13" w:rsidRPr="00E96B50" w:rsidRDefault="00814D13" w:rsidP="00C04A89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Conduct </w:t>
      </w:r>
      <w:r w:rsidR="00294F9F">
        <w:rPr>
          <w:rFonts w:ascii="Cambria" w:eastAsia="Cambria" w:hAnsi="Cambria" w:cs="Cambria"/>
          <w:color w:val="000000"/>
        </w:rPr>
        <w:t xml:space="preserve">weekly meeting </w:t>
      </w:r>
      <w:r w:rsidR="002F4915">
        <w:rPr>
          <w:rFonts w:ascii="Cambria" w:eastAsia="Cambria" w:hAnsi="Cambria" w:cs="Cambria"/>
          <w:color w:val="000000"/>
        </w:rPr>
        <w:t>with Trainers for academic evidence collection</w:t>
      </w:r>
      <w:r w:rsidR="0030293F">
        <w:rPr>
          <w:rFonts w:ascii="Cambria" w:eastAsia="Cambria" w:hAnsi="Cambria" w:cs="Cambria"/>
          <w:color w:val="000000"/>
        </w:rPr>
        <w:t>.</w:t>
      </w:r>
    </w:p>
    <w:p w:rsidR="00E96B50" w:rsidRDefault="007F7378" w:rsidP="00C04A89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Conduct batch file </w:t>
      </w:r>
      <w:r w:rsidR="009163ED">
        <w:rPr>
          <w:rFonts w:ascii="Cambria" w:eastAsia="Cambria" w:hAnsi="Cambria" w:cs="Cambria"/>
          <w:color w:val="000000"/>
        </w:rPr>
        <w:t>audits for every batch.</w:t>
      </w:r>
    </w:p>
    <w:p w:rsidR="0008325E" w:rsidRDefault="00AB73FA" w:rsidP="00C04A89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Follow-up for trainers </w:t>
      </w:r>
      <w:r w:rsidR="004C6399">
        <w:rPr>
          <w:rFonts w:ascii="Cambria" w:eastAsia="Cambria" w:hAnsi="Cambria" w:cs="Cambria"/>
          <w:color w:val="000000"/>
        </w:rPr>
        <w:t>TOT.</w:t>
      </w:r>
    </w:p>
    <w:p w:rsidR="001232BA" w:rsidRPr="001232BA" w:rsidRDefault="00360D1C" w:rsidP="00C57C21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Conduct internal </w:t>
      </w:r>
      <w:r w:rsidR="00DA679C">
        <w:rPr>
          <w:rFonts w:ascii="Cambria" w:eastAsia="Cambria" w:hAnsi="Cambria" w:cs="Cambria"/>
          <w:color w:val="000000"/>
        </w:rPr>
        <w:t xml:space="preserve">training sessions for </w:t>
      </w:r>
      <w:r w:rsidR="00C57C21">
        <w:rPr>
          <w:rFonts w:ascii="Cambria" w:eastAsia="Cambria" w:hAnsi="Cambria" w:cs="Cambria"/>
          <w:color w:val="000000"/>
        </w:rPr>
        <w:t>Trainers</w:t>
      </w:r>
      <w:r w:rsidR="000D6A2D" w:rsidRPr="00C57C21">
        <w:rPr>
          <w:rFonts w:ascii="Cambria" w:hAnsi="Cambria" w:cs="Cambria"/>
        </w:rPr>
        <w:t xml:space="preserve">     </w:t>
      </w:r>
    </w:p>
    <w:p w:rsidR="003B579C" w:rsidRPr="00C57C21" w:rsidRDefault="000D6A2D" w:rsidP="00B2594A">
      <w:pPr>
        <w:pStyle w:val="ListParagraph"/>
        <w:ind w:left="360"/>
        <w:jc w:val="both"/>
        <w:rPr>
          <w:rFonts w:ascii="Cambria" w:eastAsia="Cambria" w:hAnsi="Cambria" w:cs="Cambria"/>
          <w:color w:val="000000"/>
        </w:rPr>
      </w:pPr>
      <w:r w:rsidRPr="00C57C21">
        <w:rPr>
          <w:rFonts w:ascii="Cambria" w:hAnsi="Cambria" w:cs="Cambria"/>
        </w:rPr>
        <w:t xml:space="preserve">                           </w:t>
      </w:r>
    </w:p>
    <w:p w:rsidR="003B579C" w:rsidRPr="001758BE" w:rsidRDefault="003B579C">
      <w:pPr>
        <w:pBdr>
          <w:bottom w:val="single" w:sz="8" w:space="1" w:color="000000"/>
        </w:pBdr>
        <w:jc w:val="center"/>
        <w:rPr>
          <w:rFonts w:ascii="Cambria" w:hAnsi="Cambria" w:cs="Cambria"/>
        </w:rPr>
      </w:pPr>
      <w:r w:rsidRPr="001758BE">
        <w:rPr>
          <w:rFonts w:ascii="Cambria" w:eastAsia="Calibri" w:hAnsi="Cambria" w:cs="Cambria"/>
          <w:b/>
        </w:rPr>
        <w:t>ACADEMIC DETAILS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3B579C" w:rsidRPr="001758BE" w:rsidRDefault="003B579C">
      <w:pPr>
        <w:pStyle w:val="ListParagraph"/>
        <w:numPr>
          <w:ilvl w:val="0"/>
          <w:numId w:val="4"/>
        </w:num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 xml:space="preserve">Vocational Diploma in Electrician from ITI, </w:t>
      </w:r>
      <w:proofErr w:type="spellStart"/>
      <w:r w:rsidRPr="001758BE">
        <w:rPr>
          <w:rFonts w:ascii="Cambria" w:hAnsi="Cambria" w:cs="Cambria"/>
        </w:rPr>
        <w:t>Aundh</w:t>
      </w:r>
      <w:proofErr w:type="spellEnd"/>
      <w:r w:rsidRPr="001758BE">
        <w:rPr>
          <w:rFonts w:ascii="Cambria" w:hAnsi="Cambria" w:cs="Cambria"/>
        </w:rPr>
        <w:t xml:space="preserve">, </w:t>
      </w:r>
      <w:r w:rsidR="00DB7DAF">
        <w:rPr>
          <w:rFonts w:ascii="Cambria" w:hAnsi="Cambria" w:cs="Cambria"/>
        </w:rPr>
        <w:t>Pune MSBTE</w:t>
      </w:r>
      <w:r w:rsidRPr="001758BE">
        <w:rPr>
          <w:rFonts w:ascii="Cambria" w:hAnsi="Cambria" w:cs="Cambria"/>
        </w:rPr>
        <w:t xml:space="preserve"> University in 2012</w:t>
      </w:r>
    </w:p>
    <w:p w:rsidR="003B579C" w:rsidRPr="001758BE" w:rsidRDefault="003B579C">
      <w:pPr>
        <w:pStyle w:val="ListParagraph"/>
        <w:numPr>
          <w:ilvl w:val="0"/>
          <w:numId w:val="4"/>
        </w:num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 xml:space="preserve">NCTVT from ITI, </w:t>
      </w:r>
      <w:proofErr w:type="spellStart"/>
      <w:r w:rsidRPr="001758BE">
        <w:rPr>
          <w:rFonts w:ascii="Cambria" w:hAnsi="Cambria" w:cs="Cambria"/>
        </w:rPr>
        <w:t>Satara</w:t>
      </w:r>
      <w:proofErr w:type="spellEnd"/>
      <w:r w:rsidRPr="001758BE">
        <w:rPr>
          <w:rFonts w:ascii="Cambria" w:hAnsi="Cambria" w:cs="Cambria"/>
        </w:rPr>
        <w:t>, Mumbai University in 2011</w:t>
      </w:r>
    </w:p>
    <w:p w:rsidR="003B579C" w:rsidRPr="001758BE" w:rsidRDefault="003B579C">
      <w:pPr>
        <w:pStyle w:val="ListParagraph"/>
        <w:numPr>
          <w:ilvl w:val="0"/>
          <w:numId w:val="4"/>
        </w:num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 xml:space="preserve">ITI (Electrician) from ITI, </w:t>
      </w:r>
      <w:proofErr w:type="spellStart"/>
      <w:r w:rsidRPr="001758BE">
        <w:rPr>
          <w:rFonts w:ascii="Cambria" w:hAnsi="Cambria" w:cs="Cambria"/>
        </w:rPr>
        <w:t>Phaltan</w:t>
      </w:r>
      <w:proofErr w:type="spellEnd"/>
      <w:r w:rsidRPr="001758BE">
        <w:rPr>
          <w:rFonts w:ascii="Cambria" w:hAnsi="Cambria" w:cs="Cambria"/>
        </w:rPr>
        <w:t>, Mumbai University in 2008</w:t>
      </w:r>
    </w:p>
    <w:p w:rsidR="003B579C" w:rsidRPr="001758BE" w:rsidRDefault="003B579C">
      <w:pPr>
        <w:pStyle w:val="ListParagraph"/>
        <w:numPr>
          <w:ilvl w:val="0"/>
          <w:numId w:val="4"/>
        </w:num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>10</w:t>
      </w:r>
      <w:r w:rsidRPr="001758BE">
        <w:rPr>
          <w:rFonts w:ascii="Cambria" w:hAnsi="Cambria" w:cs="Cambria"/>
          <w:vertAlign w:val="superscript"/>
        </w:rPr>
        <w:t>th</w:t>
      </w:r>
      <w:r w:rsidRPr="001758BE">
        <w:rPr>
          <w:rFonts w:ascii="Cambria" w:hAnsi="Cambria" w:cs="Cambria"/>
        </w:rPr>
        <w:t xml:space="preserve"> from </w:t>
      </w:r>
      <w:proofErr w:type="spellStart"/>
      <w:r w:rsidRPr="001758BE">
        <w:rPr>
          <w:rFonts w:ascii="Cambria" w:hAnsi="Cambria" w:cs="Cambria"/>
        </w:rPr>
        <w:t>Sakharwadi</w:t>
      </w:r>
      <w:proofErr w:type="spellEnd"/>
      <w:r w:rsidR="00DB7DAF">
        <w:rPr>
          <w:rFonts w:ascii="Cambria" w:hAnsi="Cambria" w:cs="Cambria"/>
        </w:rPr>
        <w:t xml:space="preserve"> </w:t>
      </w:r>
      <w:proofErr w:type="spellStart"/>
      <w:r w:rsidRPr="001758BE">
        <w:rPr>
          <w:rFonts w:ascii="Cambria" w:hAnsi="Cambria" w:cs="Cambria"/>
        </w:rPr>
        <w:t>Vidyalaya</w:t>
      </w:r>
      <w:proofErr w:type="spellEnd"/>
      <w:r w:rsidRPr="001758BE">
        <w:rPr>
          <w:rFonts w:ascii="Cambria" w:hAnsi="Cambria" w:cs="Cambria"/>
        </w:rPr>
        <w:t>, Kolhapur in 2006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3B579C" w:rsidRPr="001758BE" w:rsidRDefault="003B579C">
      <w:pPr>
        <w:pBdr>
          <w:bottom w:val="single" w:sz="8" w:space="1" w:color="000000"/>
        </w:pBdr>
        <w:jc w:val="center"/>
        <w:rPr>
          <w:rFonts w:ascii="Cambria" w:hAnsi="Cambria" w:cs="Cambria"/>
        </w:rPr>
      </w:pPr>
      <w:r w:rsidRPr="001758BE">
        <w:rPr>
          <w:rFonts w:ascii="Cambria" w:eastAsia="Calibri" w:hAnsi="Cambria" w:cs="Cambria"/>
          <w:b/>
        </w:rPr>
        <w:t>PROFESSIONAL ENHANCEMENT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3B579C" w:rsidRPr="001758BE" w:rsidRDefault="003B579C">
      <w:pPr>
        <w:pStyle w:val="ListParagraph"/>
        <w:numPr>
          <w:ilvl w:val="0"/>
          <w:numId w:val="1"/>
        </w:num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>PWD Wiring License</w:t>
      </w:r>
      <w:r w:rsidR="00757310" w:rsidRPr="001758BE">
        <w:rPr>
          <w:rFonts w:ascii="Cambria" w:hAnsi="Cambria" w:cs="Cambria"/>
        </w:rPr>
        <w:t xml:space="preserve"> Holder.</w:t>
      </w:r>
    </w:p>
    <w:p w:rsidR="00FA41F1" w:rsidRDefault="00757310">
      <w:pPr>
        <w:pStyle w:val="ListParagraph"/>
        <w:numPr>
          <w:ilvl w:val="0"/>
          <w:numId w:val="1"/>
        </w:num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>SSC</w:t>
      </w:r>
      <w:r w:rsidR="00FA41F1" w:rsidRPr="001758BE">
        <w:rPr>
          <w:rFonts w:ascii="Cambria" w:hAnsi="Cambria" w:cs="Cambria"/>
        </w:rPr>
        <w:t xml:space="preserve"> Certified</w:t>
      </w:r>
      <w:r w:rsidR="00BC5AA2">
        <w:rPr>
          <w:rFonts w:ascii="Cambria" w:hAnsi="Cambria" w:cs="Cambria"/>
        </w:rPr>
        <w:t xml:space="preserve"> TOT For </w:t>
      </w:r>
      <w:r w:rsidRPr="001758BE">
        <w:rPr>
          <w:rFonts w:ascii="Cambria" w:hAnsi="Cambria" w:cs="Cambria"/>
        </w:rPr>
        <w:t xml:space="preserve"> Electrician Trainer</w:t>
      </w:r>
      <w:r w:rsidR="00FA41F1" w:rsidRPr="001758BE">
        <w:rPr>
          <w:rFonts w:ascii="Cambria" w:hAnsi="Cambria" w:cs="Cambria"/>
        </w:rPr>
        <w:t>.</w:t>
      </w:r>
    </w:p>
    <w:p w:rsidR="00F2345A" w:rsidRPr="001758BE" w:rsidRDefault="00F2345A">
      <w:pPr>
        <w:pStyle w:val="ListParagraph"/>
        <w:numPr>
          <w:ilvl w:val="0"/>
          <w:numId w:val="1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MEPSC TOT For Master Trainer</w:t>
      </w:r>
      <w:r w:rsidR="00F3030D">
        <w:rPr>
          <w:rFonts w:ascii="Cambria" w:hAnsi="Cambria" w:cs="Cambria"/>
        </w:rPr>
        <w:t xml:space="preserve"> </w:t>
      </w:r>
      <w:r w:rsidR="00212B68">
        <w:rPr>
          <w:rFonts w:ascii="Cambria" w:hAnsi="Cambria" w:cs="Cambria"/>
        </w:rPr>
        <w:t xml:space="preserve">/ </w:t>
      </w:r>
      <w:r w:rsidR="000C4323">
        <w:rPr>
          <w:rFonts w:ascii="Cambria" w:hAnsi="Cambria" w:cs="Cambria"/>
        </w:rPr>
        <w:t xml:space="preserve">TVET International Trainer certificate </w:t>
      </w:r>
      <w:r w:rsidR="00F3030D">
        <w:rPr>
          <w:rFonts w:ascii="Cambria" w:hAnsi="Cambria" w:cs="Cambria"/>
        </w:rPr>
        <w:t>(appeared)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3B579C" w:rsidRPr="001758BE" w:rsidRDefault="003B579C">
      <w:pPr>
        <w:pBdr>
          <w:bottom w:val="single" w:sz="8" w:space="1" w:color="000000"/>
        </w:pBdr>
        <w:jc w:val="center"/>
        <w:rPr>
          <w:rFonts w:ascii="Cambria" w:hAnsi="Cambria" w:cs="Cambria"/>
        </w:rPr>
      </w:pPr>
      <w:r w:rsidRPr="001758BE">
        <w:rPr>
          <w:rFonts w:ascii="Cambria" w:eastAsia="Calibri" w:hAnsi="Cambria" w:cs="Cambria"/>
          <w:b/>
        </w:rPr>
        <w:t>IT SKILLS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3B579C" w:rsidRPr="001758BE" w:rsidRDefault="003B579C">
      <w:pPr>
        <w:pStyle w:val="ListParagraph"/>
        <w:numPr>
          <w:ilvl w:val="0"/>
          <w:numId w:val="1"/>
        </w:num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>Well versed with:</w:t>
      </w:r>
    </w:p>
    <w:p w:rsidR="003B579C" w:rsidRPr="001758BE" w:rsidRDefault="003B579C">
      <w:pPr>
        <w:pStyle w:val="ListParagraph"/>
        <w:numPr>
          <w:ilvl w:val="0"/>
          <w:numId w:val="2"/>
        </w:num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>MS Office-Excel &amp; PowerPoint</w:t>
      </w:r>
    </w:p>
    <w:p w:rsidR="003B579C" w:rsidRPr="001758BE" w:rsidRDefault="003B579C">
      <w:pPr>
        <w:pStyle w:val="ListParagraph"/>
        <w:numPr>
          <w:ilvl w:val="0"/>
          <w:numId w:val="2"/>
        </w:num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>AutoCAD 2007/2014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3B579C" w:rsidRPr="001758BE" w:rsidRDefault="003B579C">
      <w:pPr>
        <w:pBdr>
          <w:bottom w:val="single" w:sz="8" w:space="1" w:color="000000"/>
        </w:pBdr>
        <w:jc w:val="center"/>
        <w:rPr>
          <w:rFonts w:ascii="Cambria" w:hAnsi="Cambria" w:cs="Cambria"/>
        </w:rPr>
      </w:pPr>
      <w:r w:rsidRPr="001758BE">
        <w:rPr>
          <w:rFonts w:ascii="Cambria" w:eastAsia="Calibri" w:hAnsi="Cambria" w:cs="Cambria"/>
          <w:b/>
        </w:rPr>
        <w:t>PERSONAL DETAILS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p w:rsidR="003B579C" w:rsidRPr="001758BE" w:rsidRDefault="003B579C">
      <w:p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>Date of Birth:</w:t>
      </w:r>
      <w:r w:rsidRPr="001758BE">
        <w:rPr>
          <w:rFonts w:ascii="Cambria" w:hAnsi="Cambria" w:cs="Cambria"/>
        </w:rPr>
        <w:tab/>
      </w:r>
      <w:r w:rsidRPr="001758BE">
        <w:rPr>
          <w:rFonts w:ascii="Cambria" w:hAnsi="Cambria" w:cs="Cambria"/>
        </w:rPr>
        <w:tab/>
        <w:t>16</w:t>
      </w:r>
      <w:r w:rsidRPr="001758BE">
        <w:rPr>
          <w:rFonts w:ascii="Cambria" w:hAnsi="Cambria" w:cs="Cambria"/>
          <w:vertAlign w:val="superscript"/>
        </w:rPr>
        <w:t>th</w:t>
      </w:r>
      <w:r w:rsidRPr="001758BE">
        <w:rPr>
          <w:rFonts w:ascii="Cambria" w:hAnsi="Cambria" w:cs="Cambria"/>
        </w:rPr>
        <w:t xml:space="preserve"> September, 1990</w:t>
      </w:r>
    </w:p>
    <w:p w:rsidR="003B579C" w:rsidRPr="001758BE" w:rsidRDefault="003B579C">
      <w:pPr>
        <w:jc w:val="both"/>
        <w:rPr>
          <w:rFonts w:ascii="Cambria" w:hAnsi="Cambria" w:cs="Cambria"/>
        </w:rPr>
      </w:pPr>
      <w:r w:rsidRPr="001758BE">
        <w:rPr>
          <w:rFonts w:ascii="Cambria" w:hAnsi="Cambria" w:cs="Cambria"/>
        </w:rPr>
        <w:t>Language Known:</w:t>
      </w:r>
      <w:r w:rsidRPr="001758BE">
        <w:rPr>
          <w:rFonts w:ascii="Cambria" w:hAnsi="Cambria" w:cs="Cambria"/>
        </w:rPr>
        <w:tab/>
        <w:t>English, Marathi and Hindi</w:t>
      </w:r>
    </w:p>
    <w:p w:rsidR="003B579C" w:rsidRPr="001758BE" w:rsidRDefault="003B579C">
      <w:pPr>
        <w:jc w:val="both"/>
        <w:rPr>
          <w:rFonts w:ascii="Cambria" w:hAnsi="Cambria" w:cs="Cambria"/>
        </w:rPr>
      </w:pPr>
    </w:p>
    <w:sectPr w:rsidR="003B579C" w:rsidRPr="001758BE" w:rsidSect="00056411">
      <w:pgSz w:w="11906" w:h="16838"/>
      <w:pgMar w:top="720" w:right="720" w:bottom="720" w:left="720" w:header="720" w:footer="72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739D" w:rsidRDefault="0006739D" w:rsidP="009B2429">
      <w:r>
        <w:separator/>
      </w:r>
    </w:p>
  </w:endnote>
  <w:endnote w:type="continuationSeparator" w:id="0">
    <w:p w:rsidR="0006739D" w:rsidRDefault="0006739D" w:rsidP="009B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739D" w:rsidRDefault="0006739D" w:rsidP="009B2429">
      <w:r>
        <w:separator/>
      </w:r>
    </w:p>
  </w:footnote>
  <w:footnote w:type="continuationSeparator" w:id="0">
    <w:p w:rsidR="0006739D" w:rsidRDefault="0006739D" w:rsidP="009B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0047D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4D1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304CF"/>
    <w:multiLevelType w:val="hybridMultilevel"/>
    <w:tmpl w:val="658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19"/>
    <w:rsid w:val="00001B7F"/>
    <w:rsid w:val="00034D57"/>
    <w:rsid w:val="0004233D"/>
    <w:rsid w:val="00056411"/>
    <w:rsid w:val="0006739D"/>
    <w:rsid w:val="000756F2"/>
    <w:rsid w:val="0008325E"/>
    <w:rsid w:val="00087AA1"/>
    <w:rsid w:val="000B6C66"/>
    <w:rsid w:val="000C1E67"/>
    <w:rsid w:val="000C4323"/>
    <w:rsid w:val="000C5B10"/>
    <w:rsid w:val="000D23B0"/>
    <w:rsid w:val="000D6A2D"/>
    <w:rsid w:val="00101019"/>
    <w:rsid w:val="0010493D"/>
    <w:rsid w:val="001103A8"/>
    <w:rsid w:val="001232BA"/>
    <w:rsid w:val="001251C7"/>
    <w:rsid w:val="0012580E"/>
    <w:rsid w:val="00137DB1"/>
    <w:rsid w:val="001706E7"/>
    <w:rsid w:val="001758BE"/>
    <w:rsid w:val="001862A1"/>
    <w:rsid w:val="001A521A"/>
    <w:rsid w:val="001B04C6"/>
    <w:rsid w:val="001E534A"/>
    <w:rsid w:val="001F134A"/>
    <w:rsid w:val="001F4AE9"/>
    <w:rsid w:val="00202C3A"/>
    <w:rsid w:val="00205F16"/>
    <w:rsid w:val="00212B68"/>
    <w:rsid w:val="002240F4"/>
    <w:rsid w:val="002322C7"/>
    <w:rsid w:val="00294F9F"/>
    <w:rsid w:val="00295952"/>
    <w:rsid w:val="00297D80"/>
    <w:rsid w:val="002C0389"/>
    <w:rsid w:val="002C273C"/>
    <w:rsid w:val="002D2659"/>
    <w:rsid w:val="002F4915"/>
    <w:rsid w:val="00301325"/>
    <w:rsid w:val="00302697"/>
    <w:rsid w:val="0030293F"/>
    <w:rsid w:val="003054B2"/>
    <w:rsid w:val="003373A8"/>
    <w:rsid w:val="00337ACF"/>
    <w:rsid w:val="00345337"/>
    <w:rsid w:val="0035261C"/>
    <w:rsid w:val="00353412"/>
    <w:rsid w:val="003563FD"/>
    <w:rsid w:val="00360D1C"/>
    <w:rsid w:val="00377A9C"/>
    <w:rsid w:val="003826EB"/>
    <w:rsid w:val="00385CD6"/>
    <w:rsid w:val="00394C05"/>
    <w:rsid w:val="003A611E"/>
    <w:rsid w:val="003B307C"/>
    <w:rsid w:val="003B579C"/>
    <w:rsid w:val="003C4958"/>
    <w:rsid w:val="003D0182"/>
    <w:rsid w:val="003D0AB8"/>
    <w:rsid w:val="003E236E"/>
    <w:rsid w:val="003E2492"/>
    <w:rsid w:val="003E4533"/>
    <w:rsid w:val="004014E9"/>
    <w:rsid w:val="00410281"/>
    <w:rsid w:val="004236BF"/>
    <w:rsid w:val="00447AC7"/>
    <w:rsid w:val="00457F81"/>
    <w:rsid w:val="00481DD2"/>
    <w:rsid w:val="00492E87"/>
    <w:rsid w:val="004932ED"/>
    <w:rsid w:val="004A4235"/>
    <w:rsid w:val="004A57AC"/>
    <w:rsid w:val="004B6E35"/>
    <w:rsid w:val="004B7BE2"/>
    <w:rsid w:val="004C6399"/>
    <w:rsid w:val="004F1E4A"/>
    <w:rsid w:val="004F5869"/>
    <w:rsid w:val="0050232E"/>
    <w:rsid w:val="0051005B"/>
    <w:rsid w:val="005250BB"/>
    <w:rsid w:val="00544ACD"/>
    <w:rsid w:val="00584ADF"/>
    <w:rsid w:val="0058553E"/>
    <w:rsid w:val="005B3EAC"/>
    <w:rsid w:val="005D2CED"/>
    <w:rsid w:val="005E0720"/>
    <w:rsid w:val="005E207B"/>
    <w:rsid w:val="00614375"/>
    <w:rsid w:val="00615B83"/>
    <w:rsid w:val="0066796A"/>
    <w:rsid w:val="00670AAC"/>
    <w:rsid w:val="00684CB2"/>
    <w:rsid w:val="0069402F"/>
    <w:rsid w:val="006A1D47"/>
    <w:rsid w:val="006E3950"/>
    <w:rsid w:val="006E5134"/>
    <w:rsid w:val="006F71FB"/>
    <w:rsid w:val="00706366"/>
    <w:rsid w:val="00707106"/>
    <w:rsid w:val="00723748"/>
    <w:rsid w:val="00734A82"/>
    <w:rsid w:val="00741D7A"/>
    <w:rsid w:val="00743626"/>
    <w:rsid w:val="007455D2"/>
    <w:rsid w:val="00756009"/>
    <w:rsid w:val="00757310"/>
    <w:rsid w:val="007608B5"/>
    <w:rsid w:val="00761839"/>
    <w:rsid w:val="00762822"/>
    <w:rsid w:val="007C3E71"/>
    <w:rsid w:val="007D1041"/>
    <w:rsid w:val="007E175B"/>
    <w:rsid w:val="007E4D33"/>
    <w:rsid w:val="007F21AC"/>
    <w:rsid w:val="007F7378"/>
    <w:rsid w:val="00814D13"/>
    <w:rsid w:val="0081614A"/>
    <w:rsid w:val="008236B5"/>
    <w:rsid w:val="00837187"/>
    <w:rsid w:val="0085372D"/>
    <w:rsid w:val="00891240"/>
    <w:rsid w:val="008A0B8B"/>
    <w:rsid w:val="008B0C65"/>
    <w:rsid w:val="008C6E1D"/>
    <w:rsid w:val="008E318D"/>
    <w:rsid w:val="0090407A"/>
    <w:rsid w:val="00907A37"/>
    <w:rsid w:val="009163ED"/>
    <w:rsid w:val="00954A73"/>
    <w:rsid w:val="00984FAB"/>
    <w:rsid w:val="00987DC6"/>
    <w:rsid w:val="009B2429"/>
    <w:rsid w:val="009C4BB0"/>
    <w:rsid w:val="009D669D"/>
    <w:rsid w:val="009E628B"/>
    <w:rsid w:val="009E6B6A"/>
    <w:rsid w:val="00A12611"/>
    <w:rsid w:val="00A569DE"/>
    <w:rsid w:val="00A57ADB"/>
    <w:rsid w:val="00AB73FA"/>
    <w:rsid w:val="00AF2DCB"/>
    <w:rsid w:val="00AF6302"/>
    <w:rsid w:val="00B03FCE"/>
    <w:rsid w:val="00B06BDB"/>
    <w:rsid w:val="00B1600E"/>
    <w:rsid w:val="00B2594A"/>
    <w:rsid w:val="00B43AD9"/>
    <w:rsid w:val="00B63B44"/>
    <w:rsid w:val="00B701F4"/>
    <w:rsid w:val="00B84D56"/>
    <w:rsid w:val="00B8634B"/>
    <w:rsid w:val="00B86B89"/>
    <w:rsid w:val="00BC5AA2"/>
    <w:rsid w:val="00BC6E8D"/>
    <w:rsid w:val="00BF28FE"/>
    <w:rsid w:val="00C57C21"/>
    <w:rsid w:val="00CA09BC"/>
    <w:rsid w:val="00CF43CF"/>
    <w:rsid w:val="00D21648"/>
    <w:rsid w:val="00D21C78"/>
    <w:rsid w:val="00D22A22"/>
    <w:rsid w:val="00D5401C"/>
    <w:rsid w:val="00D55ACE"/>
    <w:rsid w:val="00D62EE3"/>
    <w:rsid w:val="00D76D2B"/>
    <w:rsid w:val="00D83446"/>
    <w:rsid w:val="00DA679C"/>
    <w:rsid w:val="00DB7DAF"/>
    <w:rsid w:val="00DE39D2"/>
    <w:rsid w:val="00DF3F21"/>
    <w:rsid w:val="00DF7FB9"/>
    <w:rsid w:val="00E45B61"/>
    <w:rsid w:val="00E73C05"/>
    <w:rsid w:val="00E950F3"/>
    <w:rsid w:val="00E96B50"/>
    <w:rsid w:val="00EC6332"/>
    <w:rsid w:val="00EC6DB4"/>
    <w:rsid w:val="00ED3481"/>
    <w:rsid w:val="00EE0C0B"/>
    <w:rsid w:val="00EE387E"/>
    <w:rsid w:val="00F20F65"/>
    <w:rsid w:val="00F2345A"/>
    <w:rsid w:val="00F3030D"/>
    <w:rsid w:val="00F42CAE"/>
    <w:rsid w:val="00F71E47"/>
    <w:rsid w:val="00FA129A"/>
    <w:rsid w:val="00FA41F1"/>
    <w:rsid w:val="00FA4697"/>
    <w:rsid w:val="00FD30E5"/>
    <w:rsid w:val="00FD4909"/>
    <w:rsid w:val="00FE12C8"/>
    <w:rsid w:val="00FE1587"/>
    <w:rsid w:val="00FE3DF2"/>
    <w:rsid w:val="00FF159F"/>
    <w:rsid w:val="00FF4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B54862"/>
  <w15:docId w15:val="{3CA68ADE-8AAF-A04F-8C2C-177914AB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11"/>
    <w:pPr>
      <w:suppressAutoHyphens/>
    </w:pPr>
    <w:rPr>
      <w:sz w:val="24"/>
      <w:szCs w:val="24"/>
      <w:lang w:val="en-GB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56411"/>
    <w:rPr>
      <w:rFonts w:ascii="Symbol" w:hAnsi="Symbol" w:cs="Symbol" w:hint="default"/>
    </w:rPr>
  </w:style>
  <w:style w:type="character" w:customStyle="1" w:styleId="WW8Num1z1">
    <w:name w:val="WW8Num1z1"/>
    <w:rsid w:val="00056411"/>
    <w:rPr>
      <w:rFonts w:ascii="Courier New" w:hAnsi="Courier New" w:cs="Courier New" w:hint="default"/>
    </w:rPr>
  </w:style>
  <w:style w:type="character" w:customStyle="1" w:styleId="WW8Num1z2">
    <w:name w:val="WW8Num1z2"/>
    <w:rsid w:val="00056411"/>
    <w:rPr>
      <w:rFonts w:ascii="Wingdings" w:hAnsi="Wingdings" w:cs="Wingdings" w:hint="default"/>
    </w:rPr>
  </w:style>
  <w:style w:type="character" w:customStyle="1" w:styleId="WW8Num2z0">
    <w:name w:val="WW8Num2z0"/>
    <w:rsid w:val="00056411"/>
    <w:rPr>
      <w:rFonts w:ascii="Courier New" w:hAnsi="Courier New" w:cs="Courier New" w:hint="default"/>
    </w:rPr>
  </w:style>
  <w:style w:type="character" w:customStyle="1" w:styleId="WW8Num2z2">
    <w:name w:val="WW8Num2z2"/>
    <w:rsid w:val="00056411"/>
    <w:rPr>
      <w:rFonts w:ascii="Wingdings" w:hAnsi="Wingdings" w:cs="Wingdings" w:hint="default"/>
    </w:rPr>
  </w:style>
  <w:style w:type="character" w:customStyle="1" w:styleId="WW8Num2z3">
    <w:name w:val="WW8Num2z3"/>
    <w:rsid w:val="00056411"/>
    <w:rPr>
      <w:rFonts w:ascii="Symbol" w:hAnsi="Symbol" w:cs="Symbol" w:hint="default"/>
    </w:rPr>
  </w:style>
  <w:style w:type="character" w:customStyle="1" w:styleId="WW8Num3z0">
    <w:name w:val="WW8Num3z0"/>
    <w:rsid w:val="00056411"/>
    <w:rPr>
      <w:rFonts w:ascii="Courier New" w:hAnsi="Courier New" w:cs="Courier New" w:hint="default"/>
      <w:sz w:val="20"/>
      <w:szCs w:val="20"/>
    </w:rPr>
  </w:style>
  <w:style w:type="character" w:customStyle="1" w:styleId="WW8Num3z2">
    <w:name w:val="WW8Num3z2"/>
    <w:rsid w:val="00056411"/>
    <w:rPr>
      <w:rFonts w:ascii="Wingdings" w:hAnsi="Wingdings" w:cs="Wingdings" w:hint="default"/>
    </w:rPr>
  </w:style>
  <w:style w:type="character" w:customStyle="1" w:styleId="WW8Num3z3">
    <w:name w:val="WW8Num3z3"/>
    <w:rsid w:val="00056411"/>
    <w:rPr>
      <w:rFonts w:ascii="Symbol" w:hAnsi="Symbol" w:cs="Symbol" w:hint="default"/>
    </w:rPr>
  </w:style>
  <w:style w:type="character" w:customStyle="1" w:styleId="WW8Num4z0">
    <w:name w:val="WW8Num4z0"/>
    <w:rsid w:val="00056411"/>
    <w:rPr>
      <w:rFonts w:ascii="Symbol" w:hAnsi="Symbol" w:cs="Symbol" w:hint="default"/>
      <w:sz w:val="20"/>
      <w:szCs w:val="20"/>
    </w:rPr>
  </w:style>
  <w:style w:type="character" w:customStyle="1" w:styleId="WW8Num4z1">
    <w:name w:val="WW8Num4z1"/>
    <w:rsid w:val="00056411"/>
    <w:rPr>
      <w:rFonts w:ascii="Courier New" w:hAnsi="Courier New" w:cs="Courier New" w:hint="default"/>
    </w:rPr>
  </w:style>
  <w:style w:type="character" w:customStyle="1" w:styleId="WW8Num4z2">
    <w:name w:val="WW8Num4z2"/>
    <w:rsid w:val="00056411"/>
    <w:rPr>
      <w:rFonts w:ascii="Wingdings" w:hAnsi="Wingdings" w:cs="Wingdings" w:hint="default"/>
    </w:rPr>
  </w:style>
  <w:style w:type="character" w:customStyle="1" w:styleId="WW8Num5z0">
    <w:name w:val="WW8Num5z0"/>
    <w:rsid w:val="00056411"/>
    <w:rPr>
      <w:rFonts w:ascii="Symbol" w:hAnsi="Symbol" w:cs="Symbol" w:hint="default"/>
    </w:rPr>
  </w:style>
  <w:style w:type="character" w:customStyle="1" w:styleId="WW8Num5z1">
    <w:name w:val="WW8Num5z1"/>
    <w:rsid w:val="00056411"/>
    <w:rPr>
      <w:rFonts w:ascii="Courier New" w:hAnsi="Courier New" w:cs="Courier New" w:hint="default"/>
    </w:rPr>
  </w:style>
  <w:style w:type="character" w:customStyle="1" w:styleId="WW8Num5z2">
    <w:name w:val="WW8Num5z2"/>
    <w:rsid w:val="00056411"/>
    <w:rPr>
      <w:rFonts w:ascii="Wingdings" w:hAnsi="Wingdings" w:cs="Wingdings" w:hint="default"/>
    </w:rPr>
  </w:style>
  <w:style w:type="character" w:customStyle="1" w:styleId="TitleChar">
    <w:name w:val="Title Char"/>
    <w:basedOn w:val="DefaultParagraphFont"/>
    <w:rsid w:val="00056411"/>
    <w:rPr>
      <w:rFonts w:ascii="Arial" w:eastAsia="Times New Roman" w:hAnsi="Arial" w:cs="Times New Roman"/>
      <w:b/>
      <w:sz w:val="20"/>
      <w:szCs w:val="20"/>
    </w:rPr>
  </w:style>
  <w:style w:type="paragraph" w:customStyle="1" w:styleId="Heading">
    <w:name w:val="Heading"/>
    <w:basedOn w:val="Normal"/>
    <w:next w:val="BodyText"/>
    <w:rsid w:val="0005641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056411"/>
    <w:pPr>
      <w:spacing w:after="120"/>
    </w:pPr>
  </w:style>
  <w:style w:type="paragraph" w:styleId="List">
    <w:name w:val="List"/>
    <w:basedOn w:val="BodyText"/>
    <w:rsid w:val="00056411"/>
    <w:rPr>
      <w:rFonts w:cs="Mangal"/>
    </w:rPr>
  </w:style>
  <w:style w:type="paragraph" w:styleId="Caption">
    <w:name w:val="caption"/>
    <w:basedOn w:val="Normal"/>
    <w:qFormat/>
    <w:rsid w:val="00056411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056411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056411"/>
    <w:pPr>
      <w:jc w:val="center"/>
    </w:pPr>
    <w:rPr>
      <w:rFonts w:ascii="Arial" w:hAnsi="Arial" w:cs="Arial"/>
      <w:b/>
      <w:sz w:val="20"/>
      <w:szCs w:val="20"/>
    </w:rPr>
  </w:style>
  <w:style w:type="paragraph" w:styleId="Subtitle">
    <w:name w:val="Subtitle"/>
    <w:basedOn w:val="Heading"/>
    <w:next w:val="BodyText"/>
    <w:qFormat/>
    <w:rsid w:val="00056411"/>
    <w:pPr>
      <w:jc w:val="center"/>
    </w:pPr>
    <w:rPr>
      <w:i/>
      <w:iCs/>
    </w:rPr>
  </w:style>
  <w:style w:type="paragraph" w:styleId="ListParagraph">
    <w:name w:val="List Paragraph"/>
    <w:basedOn w:val="Normal"/>
    <w:qFormat/>
    <w:rsid w:val="00056411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B24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429"/>
    <w:rPr>
      <w:lang w:val="en-GB" w:eastAsia="ar-SA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9B24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manohar.singh</dc:creator>
  <cp:lastModifiedBy>tribhuwan.ilfsindia@gmail.com</cp:lastModifiedBy>
  <cp:revision>28</cp:revision>
  <cp:lastPrinted>1899-12-31T18:30:00Z</cp:lastPrinted>
  <dcterms:created xsi:type="dcterms:W3CDTF">2021-10-09T04:41:00Z</dcterms:created>
  <dcterms:modified xsi:type="dcterms:W3CDTF">2022-12-15T17:34:00Z</dcterms:modified>
</cp:coreProperties>
</file>